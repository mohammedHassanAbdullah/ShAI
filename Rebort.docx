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png" ContentType="image/png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tyles2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footnotes.xml" ContentType="application/vnd.openxmlformats-officedocument.wordprocessingml.footnotes+xml"/>
  <Override PartName="/customXml/item13.xml" ContentType="application/xml"/>
  <Override PartName="/customXml/itemProps13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6" /><Relationship Type="http://schemas.microsoft.com/office/2020/02/relationships/classificationlabels" Target="docMetadata/LabelInfo.xml" Id="rId5" /><Relationship Type="http://schemas.openxmlformats.org/officeDocument/2006/relationships/extended-properties" Target="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a14="http://schemas.microsoft.com/office/drawing/2010/main" xmlns:pic="http://schemas.openxmlformats.org/drawingml/2006/picture" mc:Ignorable="w14 w15 w16se w16cid w16 w16cex w16sdtdh wp14">
  <w:body>
    <w:p w:rsidRPr="00702223" w:rsidR="00F5689F" w:rsidP="00702223" w:rsidRDefault="00C85B84" w14:paraId="1309F739" w14:textId="77777777">
      <w:pPr>
        <w:spacing w:before="0"/>
        <w:rPr>
          <w:sz w:val="22"/>
          <w:szCs w:val="14"/>
        </w:rPr>
      </w:pPr>
      <w:r w:rsidRPr="00702223">
        <w:rPr>
          <w:noProof/>
          <w:sz w:val="22"/>
          <w:szCs w:val="14"/>
          <w:lang w:val="en-AU" w:eastAsia="en-AU" w:bidi="ar-SA"/>
        </w:rPr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5D203CC3" wp14:editId="38C7DA1C">
                <wp:simplePos x="0" y="0"/>
                <wp:positionH relativeFrom="column">
                  <wp:posOffset>-457200</wp:posOffset>
                </wp:positionH>
                <wp:positionV relativeFrom="paragraph">
                  <wp:posOffset>-914400</wp:posOffset>
                </wp:positionV>
                <wp:extent cx="7589520" cy="10058400"/>
                <wp:effectExtent l="0" t="0" r="0" b="0"/>
                <wp:wrapNone/>
                <wp:docPr id="22" name="Group 22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058400"/>
                          <a:chOff x="0" y="0"/>
                          <a:chExt cx="11955" cy="15841"/>
                        </a:xfrm>
                      </wpg:grpSpPr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24" name="AutoShape 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style="position:absolute;margin-left:-36pt;margin-top:-1in;width:597.6pt;height:11in;z-index:-251648000" alt="Decorative" coordsize="11955,15841" o:spid="_x0000_s1026" w14:anchorId="1B3784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">
                <v:group id="Group 23" style="position:absolute;left:6586;width:5369;height:2980" coordsize="5369,2980" coordorigin="6586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AutoShape 24" style="position:absolute;left:6586;width:3578;height:2980;visibility:visible;mso-wrap-style:square;v-text-anchor:top" coordsize="3578,2980" o:spid="_x0000_s1028" fillcolor="#4495a2 [3206]" stroked="f" path="m1786,591l1194,,,,1188,1188,1786,591m3577,2383l2980,1786r-597,597l2980,2980r597,-597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25" style="position:absolute;left:7177;top:1188;width:1792;height:1792;visibility:visible;mso-wrap-style:square;v-text-anchor:top" coordsize="1792,1792" o:spid="_x0000_s1029" fillcolor="#f9d448 [3209]" stroked="f" path="m597,l,598,1195,1792r597,-597l59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">
                    <v:path arrowok="t" o:connecttype="custom" o:connectlocs="597,1188;0,1786;1195,2980;1792,2383;597,1188" o:connectangles="0,0,0,0,0"/>
                  </v:shape>
                  <v:shape id="Freeform 26" style="position:absolute;left:8974;width:1183;height:592;visibility:visible;mso-wrap-style:square;v-text-anchor:top" coordsize="1183,592" o:spid="_x0000_s1030" fillcolor="#4495a2 [3206]" stroked="f" path="m1183,l,,591,591,118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">
                    <v:path arrowok="t" o:connecttype="custom" o:connectlocs="1183,0;0,0;591,591;1183,0" o:connectangles="0,0,0,0"/>
                  </v:shape>
                  <v:shape id="Freeform 27" style="position:absolute;left:7774;top:591;width:1792;height:1792;visibility:visible;mso-wrap-style:square;v-text-anchor:top" coordsize="1792,1792" o:spid="_x0000_s1031" fillcolor="#7ca655 [3215]" stroked="f" path="m598,l,597,1195,1792r597,-597l59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">
                    <v:path arrowok="t" o:connecttype="custom" o:connectlocs="598,591;0,1188;1195,2383;1792,1786;598,591" o:connectangles="0,0,0,0,0"/>
                  </v:shape>
                  <v:shape id="Freeform 28" style="position:absolute;left:9566;top:591;width:2389;height:2389;visibility:visible;mso-wrap-style:square;v-text-anchor:top" coordsize="2389,2389" o:spid="_x0000_s1032" fillcolor="#f9d448 [3209]" stroked="f" path="m2389,1195l1194,,,1195,1194,2389,2389,1195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">
                    <v:path arrowok="t" o:connecttype="custom" o:connectlocs="2389,1786;1194,591;0,1786;1194,2980;2389,1786" o:connectangles="0,0,0,0,0"/>
                  </v:shape>
                </v:group>
                <v:group id="Group 29" style="position:absolute;top:12290;width:3551;height:3551" coordsize="3551,3551" coordorigin=",12290" o:spid="_x0000_s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0" style="position:absolute;top:12289;width:1789;height:2386;visibility:visible;mso-wrap-style:square;v-text-anchor:top" coordsize="1789,2386" o:spid="_x0000_s1034" fillcolor="#4495a2 [3206]" stroked="f" path="m,l,1194,1192,2386r597,-597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">
                    <v:path arrowok="t" o:connecttype="custom" o:connectlocs="0,12290;0,13484;1192,14676;1789,14079;0,12290" o:connectangles="0,0,0,0,0"/>
                  </v:shape>
                  <v:shape id="Freeform 31" style="position:absolute;top:14678;width:1162;height:1162;visibility:visible;mso-wrap-style:square;v-text-anchor:top" coordsize="1162,1162" o:spid="_x0000_s1035" fillcolor="#7ca655 [3215]" stroked="f" path="m,l,1161r1161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">
                    <v:path arrowok="t" o:connecttype="custom" o:connectlocs="0,14679;0,15840;1161,15840;0,14679" o:connectangles="0,0,0,0"/>
                  </v:shape>
                  <v:shape id="Freeform 32" style="position:absolute;left:1221;top:14675;width:2329;height:1165;visibility:visible;mso-wrap-style:square;v-text-anchor:top" coordsize="2329,1165" o:spid="_x0000_s1036" fillcolor="#f9d448 [3209]" stroked="f" path="m2329,1164l1165,,,1164r23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">
                    <v:path arrowok="t" o:connecttype="custom" o:connectlocs="2329,15840;1165,14676;0,15840;2329,15840" o:connectangles="0,0,0,0"/>
                  </v:shape>
                </v:group>
                <w10:anchorlock/>
              </v:group>
            </w:pict>
          </mc:Fallback>
        </mc:AlternateContent>
      </w:r>
    </w:p>
    <w:tbl>
      <w:tblPr>
        <w:tblW w:w="10816" w:type="dxa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1830"/>
        <w:gridCol w:w="1197"/>
        <w:gridCol w:w="3540"/>
        <w:gridCol w:w="4236"/>
        <w:gridCol w:w="13"/>
      </w:tblGrid>
      <w:tr w:rsidR="00702223" w:rsidTr="24C1EABA" w14:paraId="33912B0F" w14:textId="77777777">
        <w:trPr>
          <w:trHeight w:val="2160"/>
        </w:trPr>
        <w:tc>
          <w:tcPr>
            <w:tcW w:w="10816" w:type="dxa"/>
            <w:gridSpan w:val="5"/>
            <w:tcMar/>
            <w:vAlign w:val="bottom"/>
          </w:tcPr>
          <w:p w:rsidR="00702223" w:rsidP="24C1EABA" w:rsidRDefault="00000000" w14:paraId="7D5150AE" w14:textId="5078CD4F">
            <w:pPr>
              <w:pStyle w:val="Title"/>
              <w:rPr>
                <w:color w:val="7CA655" w:themeColor="text2" w:themeTint="FF" w:themeShade="FF"/>
              </w:rPr>
            </w:pPr>
            <w:r w:rsidRPr="24C1EABA" w:rsidR="2DAAA7B5">
              <w:rPr>
                <w:color w:val="7CA655" w:themeColor="text2" w:themeTint="FF" w:themeShade="FF"/>
              </w:rPr>
              <w:t xml:space="preserve">Salaries </w:t>
            </w:r>
            <w:r w:rsidRPr="24C1EABA" w:rsidR="2DAAA7B5">
              <w:rPr>
                <w:color w:val="000000" w:themeColor="text1" w:themeTint="FF" w:themeShade="FF"/>
              </w:rPr>
              <w:t>DataSet</w:t>
            </w:r>
            <w:r w:rsidRPr="24C1EABA" w:rsidR="2DAAA7B5">
              <w:rPr>
                <w:color w:val="7CA655" w:themeColor="text2" w:themeTint="FF" w:themeShade="FF"/>
              </w:rPr>
              <w:t xml:space="preserve"> </w:t>
            </w:r>
          </w:p>
        </w:tc>
      </w:tr>
      <w:tr w:rsidRPr="00702223" w:rsidR="00704390" w:rsidTr="24C1EABA" w14:paraId="0C2715F8" w14:textId="77777777">
        <w:trPr>
          <w:gridAfter w:val="1"/>
          <w:wAfter w:w="13" w:type="dxa"/>
          <w:trHeight w:val="115"/>
        </w:trPr>
        <w:tc>
          <w:tcPr>
            <w:tcW w:w="1830" w:type="dxa"/>
            <w:tcBorders>
              <w:top w:val="single" w:color="7CA655" w:themeColor="text2" w:sz="48" w:space="0"/>
            </w:tcBorders>
            <w:shd w:val="clear" w:color="auto" w:fill="auto"/>
            <w:tcMar/>
          </w:tcPr>
          <w:p w:rsidRPr="00702223" w:rsidR="00704390" w:rsidP="00980613" w:rsidRDefault="00704390" w14:paraId="632D9E10" w14:textId="77777777">
            <w:pPr>
              <w:pStyle w:val="SmallFont"/>
            </w:pPr>
          </w:p>
        </w:tc>
        <w:tc>
          <w:tcPr>
            <w:tcW w:w="1197" w:type="dxa"/>
            <w:tcMar/>
          </w:tcPr>
          <w:p w:rsidRPr="00702223" w:rsidR="00704390" w:rsidP="00980613" w:rsidRDefault="00704390" w14:paraId="6815ADD1" w14:textId="77777777">
            <w:pPr>
              <w:pStyle w:val="SmallFont"/>
            </w:pPr>
          </w:p>
        </w:tc>
        <w:tc>
          <w:tcPr>
            <w:tcW w:w="3540" w:type="dxa"/>
            <w:tcBorders>
              <w:top w:val="single" w:color="000000" w:themeColor="text1" w:sz="48" w:space="0"/>
            </w:tcBorders>
            <w:shd w:val="clear" w:color="auto" w:fill="auto"/>
            <w:tcMar/>
          </w:tcPr>
          <w:p w:rsidRPr="00702223" w:rsidR="00704390" w:rsidP="00980613" w:rsidRDefault="00704390" w14:paraId="22BA1B3F" w14:textId="77777777">
            <w:pPr>
              <w:pStyle w:val="SmallFont"/>
            </w:pPr>
          </w:p>
        </w:tc>
        <w:tc>
          <w:tcPr>
            <w:tcW w:w="4236" w:type="dxa"/>
            <w:tcMar/>
          </w:tcPr>
          <w:p w:rsidRPr="00702223" w:rsidR="00704390" w:rsidP="00980613" w:rsidRDefault="00704390" w14:paraId="58B3FE13" w14:textId="77777777">
            <w:pPr>
              <w:pStyle w:val="SmallFont"/>
            </w:pPr>
          </w:p>
        </w:tc>
      </w:tr>
      <w:tr w:rsidR="00F148F1" w:rsidTr="24C1EABA" w14:paraId="53D0E15F" w14:textId="77777777">
        <w:trPr>
          <w:gridAfter w:val="1"/>
          <w:wAfter w:w="13" w:type="dxa"/>
          <w:trHeight w:val="2592"/>
        </w:trPr>
        <w:tc>
          <w:tcPr>
            <w:tcW w:w="3027" w:type="dxa"/>
            <w:gridSpan w:val="2"/>
            <w:tcMar/>
          </w:tcPr>
          <w:p w:rsidRPr="00BF44A2" w:rsidR="00F148F1" w:rsidP="24C1EABA" w:rsidRDefault="00000000" w14:paraId="52827042" w14:textId="6D7B52E9">
            <w:pPr>
              <w:pStyle w:val="BodyContactInfo"/>
              <w:spacing w:before="240"/>
              <w:rPr>
                <w:rStyle w:val="Greentext"/>
                <w:sz w:val="32"/>
                <w:szCs w:val="32"/>
              </w:rPr>
            </w:pPr>
            <w:r w:rsidRPr="24C1EABA" w:rsidR="710A8B45">
              <w:rPr>
                <w:rStyle w:val="Greentext"/>
                <w:sz w:val="32"/>
                <w:szCs w:val="32"/>
              </w:rPr>
              <w:t xml:space="preserve">Show Data </w:t>
            </w:r>
          </w:p>
          <w:p w:rsidRPr="00BF44A2" w:rsidR="00F148F1" w:rsidP="00F148F1" w:rsidRDefault="00000000" w14:paraId="71197169" w14:textId="2D4F9C81">
            <w:pPr>
              <w:pStyle w:val="BodyContactInfo"/>
              <w:rPr>
                <w:rStyle w:val="Greentext"/>
              </w:rPr>
            </w:pPr>
            <w:r w:rsidRPr="24C1EABA" w:rsidR="543390A2">
              <w:rPr>
                <w:rStyle w:val="Greentext"/>
              </w:rPr>
              <w:t xml:space="preserve"> </w:t>
            </w:r>
          </w:p>
          <w:p w:rsidRPr="00BF44A2" w:rsidR="00F148F1" w:rsidP="00F148F1" w:rsidRDefault="00000000" w14:paraId="7820B663" w14:noSpellErr="1" w14:textId="5AA4B683">
            <w:pPr>
              <w:pStyle w:val="BodyContactInfo"/>
              <w:rPr>
                <w:rStyle w:val="Greentext"/>
              </w:rPr>
            </w:pPr>
            <w:proofErr w:type="gramStart"/>
            <w:proofErr w:type="gramEnd"/>
          </w:p>
          <w:p w:rsidRPr="00BF44A2" w:rsidR="00F148F1" w:rsidP="00F148F1" w:rsidRDefault="00000000" w14:paraId="1A01EDE0" w14:noSpellErr="1" w14:textId="795D2A78">
            <w:pPr>
              <w:pStyle w:val="BodyContactInfo"/>
              <w:rPr>
                <w:rStyle w:val="Greentext"/>
              </w:rPr>
            </w:pPr>
          </w:p>
          <w:p w:rsidRPr="00F148F1" w:rsidR="00F148F1" w:rsidP="24C1EABA" w:rsidRDefault="00000000" w14:paraId="570F723B" w14:noSpellErr="1" w14:textId="7A8F0D10">
            <w:pPr>
              <w:pStyle w:val="BodyContactInfo"/>
              <w:rPr>
                <w:rStyle w:val="Greentext"/>
              </w:rPr>
            </w:pPr>
          </w:p>
        </w:tc>
        <w:tc>
          <w:tcPr>
            <w:tcW w:w="7776" w:type="dxa"/>
            <w:gridSpan w:val="2"/>
            <w:tcMar/>
          </w:tcPr>
          <w:p w:rsidR="00F148F1" w:rsidP="24C1EABA" w:rsidRDefault="00000000" w14:paraId="069E22B2" w14:textId="4E2F02C2">
            <w:pPr>
              <w:pStyle w:val="Normal"/>
              <w:spacing w:before="240"/>
            </w:pPr>
            <w:r w:rsidR="543390A2">
              <w:rPr/>
              <w:t xml:space="preserve"> </w:t>
            </w:r>
            <w:r w:rsidR="2A7D9145">
              <w:drawing>
                <wp:inline wp14:editId="76D49801" wp14:anchorId="1C40283B">
                  <wp:extent cx="4438650" cy="1543050"/>
                  <wp:effectExtent l="0" t="0" r="0" b="0"/>
                  <wp:docPr id="14975764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6686238d2e7477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8F1" w:rsidP="00DD76F2" w:rsidRDefault="00000000" w14:paraId="68E27C8B" w14:textId="0E3F0A53">
            <w:r w:rsidR="005B2100">
              <w:rPr/>
              <w:t xml:space="preserve"> </w:t>
            </w:r>
          </w:p>
        </w:tc>
      </w:tr>
    </w:tbl>
    <w:p w:rsidR="00C8183F" w:rsidP="00F5689F" w:rsidRDefault="00C8183F" w14:paraId="0F62E38A" w14:textId="77777777"/>
    <w:p w:rsidR="00340C75" w:rsidP="24C1EABA" w:rsidRDefault="00340C75" w14:paraId="6837A934" w14:textId="6239215E">
      <w:pPr>
        <w:pStyle w:val="BodyContactInfo"/>
        <w:suppressLineNumbers w:val="0"/>
        <w:bidi w:val="0"/>
        <w:spacing w:before="40" w:beforeAutospacing="off" w:after="0" w:afterAutospacing="off" w:line="360" w:lineRule="auto"/>
        <w:ind w:left="0" w:right="0"/>
        <w:jc w:val="left"/>
        <w:rPr>
          <w:rStyle w:val="Greentext"/>
          <w:sz w:val="28"/>
          <w:szCs w:val="28"/>
        </w:rPr>
      </w:pPr>
    </w:p>
    <w:p w:rsidR="00340C75" w:rsidP="24C1EABA" w:rsidRDefault="00340C75" w14:paraId="1F180CF2" w14:textId="089C47AB">
      <w:pPr>
        <w:pStyle w:val="BodyContactInfo"/>
        <w:suppressLineNumbers w:val="0"/>
        <w:bidi w:val="0"/>
        <w:spacing w:before="40" w:beforeAutospacing="off" w:after="0" w:afterAutospacing="off" w:line="360" w:lineRule="auto"/>
        <w:ind w:left="0" w:right="0"/>
        <w:jc w:val="left"/>
        <w:rPr>
          <w:rStyle w:val="Greentext"/>
          <w:sz w:val="28"/>
          <w:szCs w:val="28"/>
        </w:rPr>
      </w:pPr>
      <w:r w:rsidRPr="24C1EABA" w:rsidR="55211171">
        <w:rPr>
          <w:rStyle w:val="Greentext"/>
          <w:sz w:val="28"/>
          <w:szCs w:val="28"/>
        </w:rPr>
        <w:t xml:space="preserve">Steps : </w:t>
      </w:r>
    </w:p>
    <w:p w:rsidR="00340C75" w:rsidP="24C1EABA" w:rsidRDefault="00340C75" w14:paraId="20CA584F" w14:textId="3E71F61D">
      <w:pPr>
        <w:pStyle w:val="BodyContactInfo"/>
        <w:numPr>
          <w:ilvl w:val="0"/>
          <w:numId w:val="7"/>
        </w:numPr>
        <w:suppressLineNumbers w:val="0"/>
        <w:bidi w:val="0"/>
        <w:spacing w:before="40" w:beforeAutospacing="off" w:after="0" w:afterAutospacing="off" w:line="360" w:lineRule="auto"/>
        <w:ind w:right="0"/>
        <w:jc w:val="left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18"/>
          <w:szCs w:val="18"/>
        </w:rPr>
      </w:pPr>
      <w:r w:rsidRPr="24C1EABA" w:rsidR="55211171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18"/>
          <w:szCs w:val="18"/>
        </w:rPr>
        <w:t>Data Exploration</w:t>
      </w:r>
    </w:p>
    <w:p w:rsidR="00340C75" w:rsidP="24C1EABA" w:rsidRDefault="00340C75" w14:paraId="51E5458E" w14:textId="20E00BF8">
      <w:pPr>
        <w:pStyle w:val="BodyContactInfo"/>
        <w:numPr>
          <w:ilvl w:val="0"/>
          <w:numId w:val="7"/>
        </w:numPr>
        <w:suppressLineNumbers w:val="0"/>
        <w:bidi w:val="0"/>
        <w:spacing w:before="40" w:beforeAutospacing="off" w:after="0" w:afterAutospacing="off" w:line="360" w:lineRule="auto"/>
        <w:ind w:right="0"/>
        <w:jc w:val="left"/>
        <w:rPr>
          <w:rStyle w:val="Greentext"/>
          <w:color w:val="auto"/>
          <w:sz w:val="24"/>
          <w:szCs w:val="24"/>
        </w:rPr>
      </w:pPr>
      <w:r w:rsidRPr="24C1EABA" w:rsidR="55211171">
        <w:rPr>
          <w:rStyle w:val="Greentext"/>
          <w:color w:val="auto"/>
          <w:sz w:val="24"/>
          <w:szCs w:val="24"/>
        </w:rPr>
        <w:t xml:space="preserve">Descriptive statistics </w:t>
      </w:r>
    </w:p>
    <w:p w:rsidR="00340C75" w:rsidP="24C1EABA" w:rsidRDefault="00340C75" w14:paraId="087BD2F7" w14:textId="67ADDD2C">
      <w:pPr>
        <w:pStyle w:val="BodyContactInfo"/>
        <w:numPr>
          <w:ilvl w:val="0"/>
          <w:numId w:val="7"/>
        </w:numPr>
        <w:suppressLineNumbers w:val="0"/>
        <w:bidi w:val="0"/>
        <w:spacing w:before="40" w:beforeAutospacing="off" w:after="0" w:afterAutospacing="off" w:line="360" w:lineRule="auto"/>
        <w:ind w:left="720" w:right="0" w:hanging="360"/>
        <w:jc w:val="left"/>
        <w:rPr>
          <w:rStyle w:val="Greentext"/>
          <w:color w:val="auto"/>
          <w:sz w:val="18"/>
          <w:szCs w:val="18"/>
        </w:rPr>
      </w:pPr>
      <w:r w:rsidRPr="24C1EABA" w:rsidR="55211171">
        <w:rPr>
          <w:rStyle w:val="Greentext"/>
          <w:color w:val="auto"/>
          <w:sz w:val="24"/>
          <w:szCs w:val="24"/>
        </w:rPr>
        <w:t xml:space="preserve">Data cleaning </w:t>
      </w:r>
    </w:p>
    <w:p w:rsidR="00340C75" w:rsidP="24C1EABA" w:rsidRDefault="00340C75" w14:paraId="355DEE96" w14:textId="55D31E12">
      <w:pPr>
        <w:pStyle w:val="BodyContactInfo"/>
        <w:numPr>
          <w:ilvl w:val="0"/>
          <w:numId w:val="7"/>
        </w:numPr>
        <w:suppressLineNumbers w:val="0"/>
        <w:bidi w:val="0"/>
        <w:spacing w:before="40" w:beforeAutospacing="off" w:after="0" w:afterAutospacing="off" w:line="360" w:lineRule="auto"/>
        <w:ind w:left="720" w:right="0" w:hanging="360"/>
        <w:jc w:val="left"/>
        <w:rPr>
          <w:rStyle w:val="Greentext"/>
          <w:color w:val="auto"/>
          <w:sz w:val="18"/>
          <w:szCs w:val="18"/>
        </w:rPr>
      </w:pPr>
      <w:r w:rsidRPr="24C1EABA" w:rsidR="55211171">
        <w:rPr>
          <w:rStyle w:val="Greentext"/>
          <w:color w:val="auto"/>
          <w:sz w:val="24"/>
          <w:szCs w:val="24"/>
        </w:rPr>
        <w:t xml:space="preserve">Basic Data Visualization </w:t>
      </w:r>
    </w:p>
    <w:p w:rsidR="00340C75" w:rsidP="24C1EABA" w:rsidRDefault="00340C75" w14:paraId="130D0748" w14:textId="0E05469A">
      <w:pPr>
        <w:pStyle w:val="BodyContactInfo"/>
        <w:numPr>
          <w:ilvl w:val="0"/>
          <w:numId w:val="7"/>
        </w:numPr>
        <w:suppressLineNumbers w:val="0"/>
        <w:bidi w:val="0"/>
        <w:spacing w:before="40" w:beforeAutospacing="off" w:after="0" w:afterAutospacing="off" w:line="360" w:lineRule="auto"/>
        <w:ind w:left="720" w:right="0" w:hanging="360"/>
        <w:jc w:val="left"/>
        <w:rPr>
          <w:rStyle w:val="Greentext"/>
          <w:color w:val="auto"/>
          <w:sz w:val="24"/>
          <w:szCs w:val="24"/>
        </w:rPr>
      </w:pPr>
      <w:r w:rsidRPr="24C1EABA" w:rsidR="55211171">
        <w:rPr>
          <w:rStyle w:val="Greentext"/>
          <w:color w:val="auto"/>
          <w:sz w:val="24"/>
          <w:szCs w:val="24"/>
        </w:rPr>
        <w:t>Grouped Analysis</w:t>
      </w:r>
    </w:p>
    <w:p w:rsidR="00340C75" w:rsidP="24C1EABA" w:rsidRDefault="00340C75" w14:paraId="72202287" w14:textId="6AA6D5FB">
      <w:pPr>
        <w:pStyle w:val="BodyContactInfo"/>
        <w:numPr>
          <w:ilvl w:val="0"/>
          <w:numId w:val="7"/>
        </w:numPr>
        <w:suppressLineNumbers w:val="0"/>
        <w:bidi w:val="0"/>
        <w:spacing w:before="40" w:beforeAutospacing="off" w:after="0" w:afterAutospacing="off" w:line="360" w:lineRule="auto"/>
        <w:ind w:left="720" w:right="0" w:hanging="360"/>
        <w:jc w:val="left"/>
        <w:rPr>
          <w:rStyle w:val="Greentext"/>
          <w:color w:val="auto"/>
          <w:sz w:val="18"/>
          <w:szCs w:val="18"/>
        </w:rPr>
      </w:pPr>
      <w:r w:rsidRPr="24C1EABA" w:rsidR="55211171">
        <w:rPr>
          <w:rStyle w:val="Greentext"/>
          <w:color w:val="auto"/>
          <w:sz w:val="24"/>
          <w:szCs w:val="24"/>
        </w:rPr>
        <w:t xml:space="preserve">Simple correlation Analysis </w:t>
      </w:r>
    </w:p>
    <w:p w:rsidR="00340C75" w:rsidP="24C1EABA" w:rsidRDefault="00340C75" w14:textId="77777777" w14:noSpellErr="1" w14:paraId="22DB8408">
      <w:pPr>
        <w:pStyle w:val="BodyContactInfo"/>
        <w:rPr>
          <w:rStyle w:val="Greentext"/>
        </w:rPr>
      </w:pPr>
    </w:p>
    <w:p w:rsidR="00340C75" w:rsidP="24C1EABA" w:rsidRDefault="00340C75" w14:paraId="5FBFD96E" w14:textId="61760233">
      <w:pPr>
        <w:pStyle w:val="Normal"/>
        <w:sectPr w:rsidR="00340C75" w:rsidSect="00702223">
          <w:pgSz w:w="12240" w:h="15840" w:orient="portrait"/>
          <w:pgMar w:top="1440" w:right="734" w:bottom="288" w:left="720" w:header="720" w:footer="720" w:gutter="0"/>
          <w:cols w:space="720"/>
        </w:sectPr>
      </w:pPr>
    </w:p>
    <w:p w:rsidRPr="00547E34" w:rsidR="00D87E03" w:rsidP="24C1EABA" w:rsidRDefault="00913A01" w14:paraId="054977DF" w14:textId="2FFEDEBA">
      <w:pPr>
        <w:pStyle w:val="Normal"/>
        <w:spacing w:before="0"/>
        <w:ind w:left="0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color w:val="7CA655" w:themeColor="text2" w:themeTint="FF" w:themeShade="FF"/>
          <w:sz w:val="36"/>
          <w:szCs w:val="36"/>
        </w:rPr>
      </w:pPr>
      <w:r w:rsidRPr="24C1EABA" w:rsidR="2EA87EDF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color w:val="7CA655" w:themeColor="text2" w:themeTint="FF" w:themeShade="FF"/>
          <w:sz w:val="36"/>
          <w:szCs w:val="36"/>
        </w:rPr>
        <w:t>Data Exploration</w:t>
      </w:r>
      <w:r w:rsidRPr="00547E34">
        <w:rPr>
          <w:noProof/>
          <w:sz w:val="22"/>
          <w:szCs w:val="14"/>
          <w:lang w:val="en-AU" w:eastAsia="en-AU" w:bidi="ar-SA"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660732C5" wp14:editId="3D339E29">
                <wp:simplePos x="0" y="0"/>
                <wp:positionH relativeFrom="column">
                  <wp:posOffset>-457835</wp:posOffset>
                </wp:positionH>
                <wp:positionV relativeFrom="paragraph">
                  <wp:posOffset>-914400</wp:posOffset>
                </wp:positionV>
                <wp:extent cx="7589520" cy="10058400"/>
                <wp:effectExtent l="0" t="0" r="0" b="0"/>
                <wp:wrapNone/>
                <wp:docPr id="59" name="Group 59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058400"/>
                          <a:chOff x="-15" y="0"/>
                          <a:chExt cx="11953" cy="15841"/>
                        </a:xfrm>
                      </wpg:grpSpPr>
                      <wpg:grpSp>
                        <wpg:cNvPr id="60" name="Group 46"/>
                        <wpg:cNvGrpSpPr>
                          <a:grpSpLocks/>
                        </wpg:cNvGrpSpPr>
                        <wpg:grpSpPr bwMode="auto">
                          <a:xfrm>
                            <a:off x="6569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61" name="AutoShape 47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48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49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50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51"/>
                          <wps:cNvSpPr>
                            <a:spLocks/>
                          </wps:cNvSpPr>
                          <wps:spPr bwMode="auto">
                            <a:xfrm>
                              <a:off x="10760" y="591"/>
                              <a:ext cx="1195" cy="1195"/>
                            </a:xfrm>
                            <a:custGeom>
                              <a:avLst/>
                              <a:gdLst>
                                <a:gd name="T0" fmla="+- 0 10760 10760"/>
                                <a:gd name="T1" fmla="*/ T0 w 1195"/>
                                <a:gd name="T2" fmla="+- 0 591 591"/>
                                <a:gd name="T3" fmla="*/ 591 h 1195"/>
                                <a:gd name="T4" fmla="+- 0 11955 10760"/>
                                <a:gd name="T5" fmla="*/ T4 w 1195"/>
                                <a:gd name="T6" fmla="+- 0 1786 591"/>
                                <a:gd name="T7" fmla="*/ 1786 h 1195"/>
                                <a:gd name="T8" fmla="+- 0 10760 10760"/>
                                <a:gd name="T9" fmla="*/ T8 w 1195"/>
                                <a:gd name="T10" fmla="+- 0 591 591"/>
                                <a:gd name="T11" fmla="*/ 591 h 11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95" h="1195">
                                  <a:moveTo>
                                    <a:pt x="0" y="0"/>
                                  </a:moveTo>
                                  <a:lnTo>
                                    <a:pt x="1195" y="119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5D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52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0760 9566"/>
                                <a:gd name="T1" fmla="*/ T0 w 2389"/>
                                <a:gd name="T2" fmla="+- 0 591 591"/>
                                <a:gd name="T3" fmla="*/ 591 h 2389"/>
                                <a:gd name="T4" fmla="+- 0 9566 9566"/>
                                <a:gd name="T5" fmla="*/ T4 w 2389"/>
                                <a:gd name="T6" fmla="+- 0 1786 591"/>
                                <a:gd name="T7" fmla="*/ 1786 h 2389"/>
                                <a:gd name="T8" fmla="+- 0 10760 9566"/>
                                <a:gd name="T9" fmla="*/ T8 w 2389"/>
                                <a:gd name="T10" fmla="+- 0 2980 591"/>
                                <a:gd name="T11" fmla="*/ 2980 h 2389"/>
                                <a:gd name="T12" fmla="+- 0 11955 9566"/>
                                <a:gd name="T13" fmla="*/ T12 w 2389"/>
                                <a:gd name="T14" fmla="+- 0 1786 591"/>
                                <a:gd name="T15" fmla="*/ 1786 h 2389"/>
                                <a:gd name="T16" fmla="+- 0 10760 9566"/>
                                <a:gd name="T17" fmla="*/ T16 w 2389"/>
                                <a:gd name="T18" fmla="+- 0 591 591"/>
                                <a:gd name="T19" fmla="*/ 591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1194" y="0"/>
                                  </a:move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  <a:lnTo>
                                    <a:pt x="11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53"/>
                        <wpg:cNvGrpSpPr>
                          <a:grpSpLocks/>
                        </wpg:cNvGrpSpPr>
                        <wpg:grpSpPr bwMode="auto">
                          <a:xfrm>
                            <a:off x="-15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68" name="Freeform 54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55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56"/>
                          <wps:cNvSpPr>
                            <a:spLocks/>
                          </wps:cNvSpPr>
                          <wps:spPr bwMode="auto">
                            <a:xfrm>
                              <a:off x="2385" y="14675"/>
                              <a:ext cx="1165" cy="1165"/>
                            </a:xfrm>
                            <a:custGeom>
                              <a:avLst/>
                              <a:gdLst>
                                <a:gd name="T0" fmla="+- 0 2386 2386"/>
                                <a:gd name="T1" fmla="*/ T0 w 1165"/>
                                <a:gd name="T2" fmla="+- 0 14675 14675"/>
                                <a:gd name="T3" fmla="*/ 14675 h 1165"/>
                                <a:gd name="T4" fmla="+- 0 3550 2386"/>
                                <a:gd name="T5" fmla="*/ T4 w 1165"/>
                                <a:gd name="T6" fmla="+- 0 15840 14675"/>
                                <a:gd name="T7" fmla="*/ 15840 h 1165"/>
                                <a:gd name="T8" fmla="+- 0 2386 2386"/>
                                <a:gd name="T9" fmla="*/ T8 w 1165"/>
                                <a:gd name="T10" fmla="+- 0 14675 14675"/>
                                <a:gd name="T11" fmla="*/ 14675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5" h="1165">
                                  <a:moveTo>
                                    <a:pt x="0" y="0"/>
                                  </a:moveTo>
                                  <a:lnTo>
                                    <a:pt x="1164" y="11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5D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57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30" cy="1165"/>
                            </a:xfrm>
                            <a:custGeom>
                              <a:avLst/>
                              <a:gdLst>
                                <a:gd name="T0" fmla="+- 0 2386 1221"/>
                                <a:gd name="T1" fmla="*/ T0 w 2330"/>
                                <a:gd name="T2" fmla="+- 0 14676 14676"/>
                                <a:gd name="T3" fmla="*/ 14676 h 1165"/>
                                <a:gd name="T4" fmla="+- 0 1221 1221"/>
                                <a:gd name="T5" fmla="*/ T4 w 2330"/>
                                <a:gd name="T6" fmla="+- 0 15840 14676"/>
                                <a:gd name="T7" fmla="*/ 15840 h 1165"/>
                                <a:gd name="T8" fmla="+- 0 3550 1221"/>
                                <a:gd name="T9" fmla="*/ T8 w 2330"/>
                                <a:gd name="T10" fmla="+- 0 15840 14676"/>
                                <a:gd name="T11" fmla="*/ 15840 h 1165"/>
                                <a:gd name="T12" fmla="+- 0 2386 1221"/>
                                <a:gd name="T13" fmla="*/ T12 w 2330"/>
                                <a:gd name="T14" fmla="+- 0 14676 14676"/>
                                <a:gd name="T15" fmla="*/ 14676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30" h="1165">
                                  <a:moveTo>
                                    <a:pt x="1165" y="0"/>
                                  </a:move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  <a:lnTo>
                                    <a:pt x="11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style="position:absolute;margin-left:-36.05pt;margin-top:-1in;width:597.6pt;height:11in;z-index:-251646976" alt="Decorative" coordsize="11953,15841" coordorigin="-15" o:spid="_x0000_s1026" w14:anchorId="3D0C28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">
                <v:group id="Group 46" style="position:absolute;left:6569;width:5369;height:2980" coordsize="5369,2980" coordorigin="6586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AutoShape 47" style="position:absolute;left:6586;width:3578;height:2980;visibility:visible;mso-wrap-style:square;v-text-anchor:top" coordsize="3578,2980" o:spid="_x0000_s1028" fillcolor="#4495a2 [3206]" stroked="f" path="m1786,591l1194,,,,1188,1188,1786,591m3577,2383l2980,1786r-597,597l2980,2980r597,-597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48" style="position:absolute;left:7177;top:1188;width:1792;height:1792;visibility:visible;mso-wrap-style:square;v-text-anchor:top" coordsize="1792,1792" o:spid="_x0000_s1029" fillcolor="#e06742 [3208]" stroked="f" path="m597,l,598,1195,1792r597,-597l59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">
                    <v:path arrowok="t" o:connecttype="custom" o:connectlocs="597,1188;0,1786;1195,2980;1792,2383;597,1188" o:connectangles="0,0,0,0,0"/>
                  </v:shape>
                  <v:shape id="Freeform 49" style="position:absolute;left:8974;width:1183;height:592;visibility:visible;mso-wrap-style:square;v-text-anchor:top" coordsize="1183,592" o:spid="_x0000_s1030" fillcolor="#4495a2 [3206]" stroked="f" path="m1183,l,,591,591,118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">
                    <v:path arrowok="t" o:connecttype="custom" o:connectlocs="1183,0;0,0;591,591;1183,0" o:connectangles="0,0,0,0"/>
                  </v:shape>
                  <v:shape id="Freeform 50" style="position:absolute;left:7774;top:591;width:1792;height:1792;visibility:visible;mso-wrap-style:square;v-text-anchor:top" coordsize="1792,1792" o:spid="_x0000_s1031" fillcolor="#aa5881 [3207]" stroked="f" path="m598,l,597,1195,1792r597,-597l59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">
                    <v:path arrowok="t" o:connecttype="custom" o:connectlocs="598,591;0,1188;1195,2383;1792,1786;598,591" o:connectangles="0,0,0,0,0"/>
                  </v:shape>
                  <v:shape id="Freeform 51" style="position:absolute;left:10760;top:591;width:1195;height:1195;visibility:visible;mso-wrap-style:square;v-text-anchor:top" coordsize="1195,1195" o:spid="_x0000_s1032" fillcolor="#f15d35" stroked="f" path="m,l1195,119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">
                    <v:path arrowok="t" o:connecttype="custom" o:connectlocs="0,591;1195,1786;0,591" o:connectangles="0,0,0"/>
                  </v:shape>
                  <v:shape id="Freeform 52" style="position:absolute;left:9566;top:591;width:2389;height:2389;visibility:visible;mso-wrap-style:square;v-text-anchor:top" coordsize="2389,2389" o:spid="_x0000_s1033" fillcolor="#e06742 [3208]" stroked="f" path="m1194,l,1195,1194,2389,2389,1195,119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">
                    <v:path arrowok="t" o:connecttype="custom" o:connectlocs="1194,591;0,1786;1194,2980;2389,1786;1194,591" o:connectangles="0,0,0,0,0"/>
                  </v:shape>
                </v:group>
                <v:group id="Group 53" style="position:absolute;left:-15;top:12290;width:3551;height:3551" coordsize="3551,3551" coordorigin=",12290" o:spid="_x0000_s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reeform 54" style="position:absolute;top:12289;width:1789;height:2386;visibility:visible;mso-wrap-style:square;v-text-anchor:top" coordsize="1789,2386" o:spid="_x0000_s1035" fillcolor="#4495a2 [3206]" stroked="f" path="m,l,1194,1192,2386r597,-597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">
                    <v:path arrowok="t" o:connecttype="custom" o:connectlocs="0,12290;0,13484;1192,14676;1789,14079;0,12290" o:connectangles="0,0,0,0,0"/>
                  </v:shape>
                  <v:shape id="Freeform 55" style="position:absolute;top:14678;width:1162;height:1162;visibility:visible;mso-wrap-style:square;v-text-anchor:top" coordsize="1162,1162" o:spid="_x0000_s1036" fillcolor="#aa5881 [3207]" stroked="f" path="m,l,1161r1161,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">
                    <v:path arrowok="t" o:connecttype="custom" o:connectlocs="0,14679;0,15840;1161,15840;0,14679" o:connectangles="0,0,0,0"/>
                  </v:shape>
                  <v:shape id="Freeform 56" style="position:absolute;left:2385;top:14675;width:1165;height:1165;visibility:visible;mso-wrap-style:square;v-text-anchor:top" coordsize="1165,1165" o:spid="_x0000_s1037" fillcolor="#f15d35" stroked="f" path="m,l1164,11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">
                    <v:path arrowok="t" o:connecttype="custom" o:connectlocs="0,14675;1164,15840;0,14675" o:connectangles="0,0,0"/>
                  </v:shape>
                  <v:shape id="Freeform 57" style="position:absolute;left:1221;top:14675;width:2330;height:1165;visibility:visible;mso-wrap-style:square;v-text-anchor:top" coordsize="2330,1165" o:spid="_x0000_s1038" fillcolor="#e06742 [3208]" stroked="f" path="m1165,l,1164r2329,l116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">
                    <v:path arrowok="t" o:connecttype="custom" o:connectlocs="1165,14676;0,15840;2329,15840;1165,14676" o:connectangles="0,0,0,0"/>
                  </v:shape>
                </v:group>
                <w10:anchorlock/>
              </v:group>
            </w:pict>
          </mc:Fallback>
        </mc:AlternateContent>
      </w:r>
    </w:p>
    <w:p w:rsidRPr="00547E34" w:rsidR="00D87E03" w:rsidP="24C1EABA" w:rsidRDefault="00913A01" w14:paraId="6D1849FE" w14:textId="72DCE90B">
      <w:pPr>
        <w:pStyle w:val="Normal"/>
        <w:spacing w:before="0"/>
        <w:ind w:left="0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color w:val="7CA655" w:themeColor="text2" w:themeTint="FF" w:themeShade="FF"/>
          <w:sz w:val="36"/>
          <w:szCs w:val="36"/>
        </w:rPr>
      </w:pPr>
      <w:r w:rsidRPr="24C1EABA" w:rsidR="0CF9BD9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1- It </w:t>
      </w:r>
      <w:r w:rsidRPr="24C1EABA" w:rsidR="0CF9BD9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show</w:t>
      </w:r>
      <w:r w:rsidRPr="24C1EABA" w:rsidR="0CF9BD9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that the </w:t>
      </w:r>
      <w:r w:rsidRPr="24C1EABA" w:rsidR="0CF9BD9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columns :</w:t>
      </w:r>
      <w:r w:rsidRPr="24C1EABA" w:rsidR="0CF9BD9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(Notes, Status) are all null so </w:t>
      </w:r>
    </w:p>
    <w:p w:rsidRPr="00547E34" w:rsidR="00D87E03" w:rsidP="24C1EABA" w:rsidRDefault="00913A01" w14:paraId="0FB5E3D7" w14:textId="2A302CB5">
      <w:pPr>
        <w:shd w:val="clear" w:color="auto" w:fill="FFFFFF" w:themeFill="background1"/>
        <w:spacing w:before="0" w:beforeAutospacing="off" w:after="0" w:afterAutospacing="off"/>
        <w:jc w:val="left"/>
      </w:pPr>
      <w:r w:rsidRPr="24C1EABA" w:rsidR="0CF9BD9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there is no </w:t>
      </w:r>
      <w:r w:rsidRPr="24C1EABA" w:rsidR="0CF9BD9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inforamtion</w:t>
      </w:r>
      <w:r w:rsidRPr="24C1EABA" w:rsidR="0CF9BD9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we will get from </w:t>
      </w:r>
      <w:r w:rsidRPr="24C1EABA" w:rsidR="0CF9BD9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this columns</w:t>
      </w:r>
      <w:r w:rsidRPr="24C1EABA" w:rsidR="0CF9BD9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</w:p>
    <w:p w:rsidRPr="00547E34" w:rsidR="00D87E03" w:rsidP="24C1EABA" w:rsidRDefault="00913A01" w14:paraId="01C8B1CA" w14:textId="4888431F">
      <w:pPr>
        <w:shd w:val="clear" w:color="auto" w:fill="FFFFFF" w:themeFill="background1"/>
        <w:spacing w:before="0" w:after="0" w:afterAutospacing="off"/>
        <w:jc w:val="left"/>
      </w:pPr>
      <w:r w:rsidRPr="24C1EABA" w:rsidR="0CF9BD9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2- there is some columns contain null but it's not many.</w:t>
      </w:r>
    </w:p>
    <w:p w:rsidRPr="00547E34" w:rsidR="00D87E03" w:rsidP="24C1EABA" w:rsidRDefault="00913A01" w14:paraId="788CBC2E" w14:textId="554FFAC2">
      <w:pPr>
        <w:shd w:val="clear" w:color="auto" w:fill="FFFFFF" w:themeFill="background1"/>
        <w:spacing w:before="0" w:after="0" w:afterAutospacing="off"/>
        <w:jc w:val="left"/>
      </w:pPr>
      <w:r w:rsidRPr="24C1EABA" w:rsidR="0CF9BD9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3- </w:t>
      </w:r>
      <w:r w:rsidRPr="24C1EABA" w:rsidR="0CF9BD9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DataType</w:t>
      </w:r>
      <w:r w:rsidRPr="24C1EABA" w:rsidR="0CF9BD9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of numerical columns is float so that is right, </w:t>
      </w:r>
    </w:p>
    <w:p w:rsidRPr="00547E34" w:rsidR="00D87E03" w:rsidP="24C1EABA" w:rsidRDefault="00913A01" w14:paraId="78618913" w14:textId="4CF5364D">
      <w:pPr>
        <w:shd w:val="clear" w:color="auto" w:fill="FFFFFF" w:themeFill="background1"/>
        <w:spacing w:before="0" w:after="0" w:afterAutospacing="off"/>
        <w:jc w:val="left"/>
      </w:pPr>
      <w:r w:rsidRPr="24C1EABA" w:rsidR="0CF9BD9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String columns as Object and it is </w:t>
      </w:r>
      <w:r w:rsidRPr="24C1EABA" w:rsidR="0CF9BD9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right</w:t>
      </w:r>
      <w:r w:rsidRPr="24C1EABA" w:rsidR="0CF9BD9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so our </w:t>
      </w:r>
      <w:r w:rsidRPr="24C1EABA" w:rsidR="0CF9BD9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dataType</w:t>
      </w:r>
      <w:r w:rsidRPr="24C1EABA" w:rsidR="0CF9BD9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of our data is good.</w:t>
      </w:r>
    </w:p>
    <w:p w:rsidRPr="00547E34" w:rsidR="00D87E03" w:rsidP="24C1EABA" w:rsidRDefault="00913A01" w14:paraId="5E0548EB" w14:textId="77777777">
      <w:pPr>
        <w:pStyle w:val="Normal"/>
        <w:spacing w:before="0"/>
        <w:rPr>
          <w:sz w:val="22"/>
          <w:szCs w:val="22"/>
        </w:rPr>
      </w:pPr>
    </w:p>
    <w:p w:rsidR="3C1BF9B4" w:rsidP="24C1EABA" w:rsidRDefault="3C1BF9B4" w14:paraId="0578F89E" w14:textId="40083335">
      <w:p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7CA655" w:themeColor="text2" w:themeTint="FF" w:themeShade="FF"/>
          <w:sz w:val="36"/>
          <w:szCs w:val="36"/>
          <w:lang w:val="en-US"/>
        </w:rPr>
      </w:pPr>
      <w:r w:rsidRPr="24C1EABA" w:rsidR="3C1BF9B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7CA655" w:themeColor="text2" w:themeTint="FF" w:themeShade="FF"/>
          <w:sz w:val="36"/>
          <w:szCs w:val="36"/>
          <w:lang w:val="en-US"/>
        </w:rPr>
        <w:t>Descriptive Statistics:</w:t>
      </w:r>
    </w:p>
    <w:p w:rsidR="3C1BF9B4" w:rsidP="24C1EABA" w:rsidRDefault="3C1BF9B4" w14:paraId="4FCFA3BC" w14:textId="14FCADA9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C1EABA" w:rsidR="3C1BF9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Defined a function, </w:t>
      </w:r>
      <w:r w:rsidRPr="24C1EABA" w:rsidR="3C1BF9B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statistics</w:t>
      </w:r>
      <w:r w:rsidRPr="24C1EABA" w:rsidR="3C1BF9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to calculate and print mean, median, mode, minimum, maximum, range, and standard deviation for a specified column.</w:t>
      </w:r>
    </w:p>
    <w:p w:rsidR="3C1BF9B4" w:rsidP="24C1EABA" w:rsidRDefault="3C1BF9B4" w14:paraId="160B07AE" w14:textId="3F5A200B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C1EABA" w:rsidR="3C1BF9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Utilized the function to analyze the "BasePay" column.</w:t>
      </w:r>
    </w:p>
    <w:p w:rsidR="3C1BF9B4" w:rsidP="24C1EABA" w:rsidRDefault="3C1BF9B4" w14:paraId="432C6D83" w14:textId="2D6EB0AA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C1EABA" w:rsidR="3C1BF9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Used the </w:t>
      </w:r>
      <w:r w:rsidRPr="24C1EABA" w:rsidR="3C1BF9B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describe</w:t>
      </w:r>
      <w:r w:rsidRPr="24C1EABA" w:rsidR="3C1BF9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 to obtain statistical summaries for numerical columns.</w:t>
      </w:r>
    </w:p>
    <w:p w:rsidR="3C1BF9B4" w:rsidP="24C1EABA" w:rsidRDefault="3C1BF9B4" w14:paraId="6B634008" w14:textId="03D5D8F7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C1EABA" w:rsidR="3C1BF9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Examined both numeric and non-numeric columns with the </w:t>
      </w:r>
      <w:r w:rsidRPr="24C1EABA" w:rsidR="3C1BF9B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describe</w:t>
      </w:r>
      <w:r w:rsidRPr="24C1EABA" w:rsidR="3C1BF9B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method.</w:t>
      </w:r>
    </w:p>
    <w:p w:rsidR="1B6E6C4D" w:rsidP="24C1EABA" w:rsidRDefault="1B6E6C4D" w14:paraId="1C26F636" w14:textId="455E0F58">
      <w:p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7CA655" w:themeColor="text2" w:themeTint="FF" w:themeShade="FF"/>
          <w:sz w:val="36"/>
          <w:szCs w:val="36"/>
          <w:lang w:val="en-US"/>
        </w:rPr>
      </w:pPr>
      <w:r w:rsidRPr="24C1EABA" w:rsidR="1B6E6C4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7CA655" w:themeColor="text2" w:themeTint="FF" w:themeShade="FF"/>
          <w:sz w:val="36"/>
          <w:szCs w:val="36"/>
          <w:lang w:val="en-US"/>
        </w:rPr>
        <w:t>Data Cleaning:</w:t>
      </w:r>
    </w:p>
    <w:p w:rsidR="1B6E6C4D" w:rsidP="24C1EABA" w:rsidRDefault="1B6E6C4D" w14:paraId="484F977A" w14:textId="48B0D75F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C1EABA" w:rsidR="1B6E6C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Removed columns "Notes" and "Status" due to all-null values.</w:t>
      </w:r>
    </w:p>
    <w:p w:rsidR="1B6E6C4D" w:rsidP="24C1EABA" w:rsidRDefault="1B6E6C4D" w14:paraId="5B9DA6E2" w14:textId="612F0C48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C1EABA" w:rsidR="1B6E6C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Excluded the "Agency" column as it was identified as a leak column.</w:t>
      </w:r>
    </w:p>
    <w:p w:rsidR="1B6E6C4D" w:rsidP="24C1EABA" w:rsidRDefault="1B6E6C4D" w14:paraId="671F5636" w14:textId="5808B20E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C1EABA" w:rsidR="1B6E6C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Filled null values in the "Benefits" column with 0.</w:t>
      </w:r>
    </w:p>
    <w:p w:rsidR="1B6E6C4D" w:rsidP="24C1EABA" w:rsidRDefault="1B6E6C4D" w14:paraId="19959455" w14:textId="682869DA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C1EABA" w:rsidR="1B6E6C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Filtered out rows with negative values in various salary-related columns.</w:t>
      </w:r>
    </w:p>
    <w:p w:rsidR="1B6E6C4D" w:rsidP="24C1EABA" w:rsidRDefault="1B6E6C4D" w14:paraId="35A89FE2" w14:textId="6F6C80AD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C1EABA" w:rsidR="1B6E6C4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Dropped remaining rows with null values.</w:t>
      </w:r>
    </w:p>
    <w:p w:rsidR="26F012E7" w:rsidP="24C1EABA" w:rsidRDefault="26F012E7" w14:paraId="34AFE671" w14:textId="202A06CF">
      <w:p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7CA655" w:themeColor="text2" w:themeTint="FF" w:themeShade="FF"/>
          <w:sz w:val="32"/>
          <w:szCs w:val="32"/>
          <w:lang w:val="en-US"/>
        </w:rPr>
      </w:pPr>
      <w:r w:rsidRPr="24C1EABA" w:rsidR="26F012E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7CA655" w:themeColor="text2" w:themeTint="FF" w:themeShade="FF"/>
          <w:sz w:val="32"/>
          <w:szCs w:val="32"/>
          <w:lang w:val="en-US"/>
        </w:rPr>
        <w:t>Basic Data Visualization:</w:t>
      </w:r>
    </w:p>
    <w:p w:rsidR="26F012E7" w:rsidP="24C1EABA" w:rsidRDefault="26F012E7" w14:paraId="1989F7DA" w14:textId="7D2F5827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C1EABA" w:rsidR="26F012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Plotted a histogram to visualize the distribution of salaries ("</w:t>
      </w:r>
      <w:r w:rsidRPr="24C1EABA" w:rsidR="26F012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TotalPay</w:t>
      </w:r>
      <w:r w:rsidRPr="24C1EABA" w:rsidR="26F012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").</w:t>
      </w:r>
    </w:p>
    <w:p w:rsidR="26F012E7" w:rsidP="24C1EABA" w:rsidRDefault="26F012E7" w14:paraId="3ACDBE1E" w14:textId="6F9B5687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C1EABA" w:rsidR="26F012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Created a pie chart to </w:t>
      </w:r>
      <w:r w:rsidRPr="24C1EABA" w:rsidR="26F012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represent</w:t>
      </w:r>
      <w:r w:rsidRPr="24C1EABA" w:rsidR="26F012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proportion of employees in different job titles.</w:t>
      </w:r>
    </w:p>
    <w:p w:rsidR="26F012E7" w:rsidP="24C1EABA" w:rsidRDefault="26F012E7" w14:paraId="3102A747" w14:textId="12F32DA4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C1EABA" w:rsidR="26F012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Displayed a bar chart to illustrate the total pay over the years.</w:t>
      </w:r>
    </w:p>
    <w:p w:rsidR="26F012E7" w:rsidP="24C1EABA" w:rsidRDefault="26F012E7" w14:paraId="5DBDB3C5" w14:textId="054BDFAC">
      <w:pPr>
        <w:pStyle w:val="ListParagraph"/>
        <w:numPr>
          <w:ilvl w:val="0"/>
          <w:numId w:val="8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C1EABA" w:rsidR="26F012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Utilized a pair plot to show the distribution of each column and correlations between them</w:t>
      </w:r>
      <w:r w:rsidRPr="24C1EABA" w:rsidR="26F012E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4C1EABA" w:rsidP="24C1EABA" w:rsidRDefault="24C1EABA" w14:paraId="6CB01A80" w14:textId="0F825F15">
      <w:pPr>
        <w:pStyle w:val="Normal"/>
        <w:spacing w:before="0"/>
        <w:rPr>
          <w:sz w:val="22"/>
          <w:szCs w:val="22"/>
        </w:rPr>
        <w:sectPr w:rsidR="00340C75" w:rsidSect="00913A01">
          <w:pgSz w:w="12240" w:h="15840" w:orient="portrait"/>
          <w:pgMar w:top="1440" w:right="734" w:bottom="288" w:left="720" w:header="720" w:footer="720" w:gutter="0"/>
          <w:cols w:space="720"/>
        </w:sectPr>
      </w:pPr>
    </w:p>
    <w:p w:rsidRPr="00547E34" w:rsidR="00340C75" w:rsidP="24C1EABA" w:rsidRDefault="00BE191C" w14:paraId="2C865CCA" w14:textId="4F362154">
      <w:pPr>
        <w:pStyle w:val="Normal"/>
        <w:spacing w:before="0"/>
      </w:pPr>
      <w:r w:rsidR="3F4F02A0">
        <w:drawing>
          <wp:inline wp14:editId="47A3B852" wp14:anchorId="1B693AC1">
            <wp:extent cx="6858000" cy="3571875"/>
            <wp:effectExtent l="0" t="0" r="0" b="0"/>
            <wp:docPr id="1207447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94349bf04643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4F02A0">
        <w:drawing>
          <wp:inline wp14:editId="6C518881" wp14:anchorId="4ACC5047">
            <wp:extent cx="6858000" cy="3686175"/>
            <wp:effectExtent l="0" t="0" r="0" b="0"/>
            <wp:docPr id="71716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b22d3414da47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4F02A0">
        <w:drawing>
          <wp:inline wp14:editId="155E610F" wp14:anchorId="567584C0">
            <wp:extent cx="6858000" cy="2638425"/>
            <wp:effectExtent l="0" t="0" r="0" b="0"/>
            <wp:docPr id="2037238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67fb40ca8c4e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E191C" w:rsidR="00762950" w:rsidP="00762950" w:rsidRDefault="00762950" w14:paraId="10AC2710" w14:textId="77777777">
      <w:pPr>
        <w:pStyle w:val="BodyContactInfo"/>
        <w:rPr>
          <w:rStyle w:val="Graytext"/>
        </w:rPr>
      </w:pPr>
    </w:p>
    <w:p w:rsidRPr="00F5689F" w:rsidR="00913A01" w:rsidP="24C1EABA" w:rsidRDefault="00913A01" w14:paraId="365CDD18" w14:textId="461AA23D">
      <w:pPr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7CA655" w:themeColor="text2" w:themeTint="FF" w:themeShade="FF"/>
          <w:sz w:val="36"/>
          <w:szCs w:val="36"/>
          <w:lang w:val="en-US"/>
        </w:rPr>
      </w:pPr>
      <w:r w:rsidRPr="24C1EABA" w:rsidR="1FDFD1B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7CA655" w:themeColor="text2" w:themeTint="FF" w:themeShade="FF"/>
          <w:sz w:val="36"/>
          <w:szCs w:val="36"/>
          <w:lang w:val="en-US"/>
        </w:rPr>
        <w:t>Grouped Analysis:</w:t>
      </w:r>
    </w:p>
    <w:p w:rsidRPr="00F5689F" w:rsidR="00913A01" w:rsidP="24C1EABA" w:rsidRDefault="00913A01" w14:paraId="29631EC3" w14:textId="245403D0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C1EABA" w:rsidR="1FDFD1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Grouped the data by year and computed the average salaries for different salary components.</w:t>
      </w:r>
    </w:p>
    <w:p w:rsidRPr="00F5689F" w:rsidR="00913A01" w:rsidP="24C1EABA" w:rsidRDefault="00913A01" w14:paraId="5C412137" w14:textId="7B891F21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C1EABA" w:rsidR="1FDFD1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Plotted mean values for each salary </w:t>
      </w:r>
      <w:r w:rsidRPr="24C1EABA" w:rsidR="1FDFD1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component</w:t>
      </w:r>
      <w:r w:rsidRPr="24C1EABA" w:rsidR="1FDFD1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over the years.</w:t>
      </w:r>
    </w:p>
    <w:p w:rsidRPr="00F5689F" w:rsidR="00913A01" w:rsidP="24C1EABA" w:rsidRDefault="00913A01" w14:paraId="063C94AC" w14:textId="31BC7C35">
      <w:pPr>
        <w:pStyle w:val="Normal"/>
        <w:suppressLineNumbers w:val="0"/>
        <w:bidi w:val="0"/>
        <w:spacing w:before="120" w:beforeAutospacing="off" w:after="240" w:afterAutospacing="off" w:line="312" w:lineRule="auto"/>
        <w:ind w:left="0" w:right="0"/>
        <w:jc w:val="left"/>
      </w:pPr>
      <w:r w:rsidR="6ACA834A">
        <w:drawing>
          <wp:inline wp14:editId="12C0AD5C" wp14:anchorId="773C6523">
            <wp:extent cx="6504763" cy="1380917"/>
            <wp:effectExtent l="0" t="0" r="0" b="0"/>
            <wp:docPr id="129404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3869566b024a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763" cy="138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ACA834A">
        <w:drawing>
          <wp:inline wp14:editId="4BE26D08" wp14:anchorId="331B1F8B">
            <wp:extent cx="6858000" cy="3105150"/>
            <wp:effectExtent l="0" t="0" r="0" b="0"/>
            <wp:docPr id="1895755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f84906735b40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0E3EB" w:rsidP="24C1EABA" w:rsidRDefault="79D0E3EB" w14:paraId="43BB7EDF" w14:textId="79C2E5DE">
      <w:pPr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7CA655" w:themeColor="text2" w:themeTint="FF" w:themeShade="FF"/>
          <w:sz w:val="36"/>
          <w:szCs w:val="36"/>
          <w:lang w:val="en-US"/>
        </w:rPr>
      </w:pPr>
      <w:r w:rsidRPr="24C1EABA" w:rsidR="79D0E3E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7CA655" w:themeColor="text2" w:themeTint="FF" w:themeShade="FF"/>
          <w:sz w:val="36"/>
          <w:szCs w:val="36"/>
          <w:lang w:val="en-US"/>
        </w:rPr>
        <w:t>Simple Correlation Analysis:</w:t>
      </w:r>
    </w:p>
    <w:p w:rsidR="79D0E3EB" w:rsidP="24C1EABA" w:rsidRDefault="79D0E3EB" w14:paraId="4DACCD03" w14:textId="44BAAA74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C1EABA" w:rsidR="79D0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Plotted a heatmap to visualize the correlation matrix between numerical columns.</w:t>
      </w:r>
    </w:p>
    <w:p w:rsidR="79D0E3EB" w:rsidP="24C1EABA" w:rsidRDefault="79D0E3EB" w14:paraId="47824866" w14:textId="121A1F7B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C1EABA" w:rsidR="79D0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Observed correlations, particularly noting the correlation between "</w:t>
      </w:r>
      <w:r w:rsidRPr="24C1EABA" w:rsidR="79D0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TotalPay</w:t>
      </w:r>
      <w:r w:rsidRPr="24C1EABA" w:rsidR="79D0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 and "</w:t>
      </w:r>
      <w:r w:rsidRPr="24C1EABA" w:rsidR="79D0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BasePay</w:t>
      </w:r>
      <w:r w:rsidRPr="24C1EABA" w:rsidR="79D0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," "</w:t>
      </w:r>
      <w:r w:rsidRPr="24C1EABA" w:rsidR="79D0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OvertimePay</w:t>
      </w:r>
      <w:r w:rsidRPr="24C1EABA" w:rsidR="79D0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," and "</w:t>
      </w:r>
      <w:r w:rsidRPr="24C1EABA" w:rsidR="79D0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OtherPay</w:t>
      </w:r>
      <w:r w:rsidRPr="24C1EABA" w:rsidR="79D0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."</w:t>
      </w:r>
    </w:p>
    <w:p w:rsidR="79D0E3EB" w:rsidP="24C1EABA" w:rsidRDefault="79D0E3EB" w14:paraId="7650DD75" w14:textId="39C4D240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C1EABA" w:rsidR="79D0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Demonstrated the correlation between "</w:t>
      </w:r>
      <w:r w:rsidRPr="24C1EABA" w:rsidR="79D0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TotalPay</w:t>
      </w:r>
      <w:r w:rsidRPr="24C1EABA" w:rsidR="79D0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 and "</w:t>
      </w:r>
      <w:r w:rsidRPr="24C1EABA" w:rsidR="79D0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BasePay</w:t>
      </w:r>
      <w:r w:rsidRPr="24C1EABA" w:rsidR="79D0E3E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 using a scatter plot.</w:t>
      </w:r>
    </w:p>
    <w:p w:rsidR="55E16850" w:rsidP="24C1EABA" w:rsidRDefault="55E16850" w14:paraId="4B529DB2" w14:textId="3EC786CE">
      <w:pPr>
        <w:pStyle w:val="Normal"/>
        <w:bidi w:val="0"/>
        <w:spacing w:before="120" w:beforeAutospacing="off" w:after="240" w:afterAutospacing="off" w:line="312" w:lineRule="auto"/>
        <w:ind w:left="0" w:right="0"/>
        <w:jc w:val="left"/>
      </w:pPr>
      <w:r w:rsidR="55E16850">
        <w:drawing>
          <wp:inline wp14:editId="714BD652" wp14:anchorId="451A6441">
            <wp:extent cx="5371428" cy="2847619"/>
            <wp:effectExtent l="0" t="0" r="0" b="0"/>
            <wp:docPr id="1370281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34d97dbddc4b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28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E16850">
        <w:drawing>
          <wp:inline wp14:editId="2D1BDCC6" wp14:anchorId="15DF7B22">
            <wp:extent cx="6858000" cy="3905250"/>
            <wp:effectExtent l="0" t="0" r="0" b="0"/>
            <wp:docPr id="1217914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897ff6bb8b45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5689F" w:rsidR="00913A01" w:rsidSect="00913A01">
      <w:pgSz w:w="12240" w:h="15840" w:orient="portrait"/>
      <w:pgMar w:top="144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3534" w:rsidP="003D37DA" w:rsidRDefault="00AA3534" w14:paraId="6C028F45" w14:textId="77777777">
      <w:pPr>
        <w:spacing w:before="0" w:after="0" w:line="240" w:lineRule="auto"/>
      </w:pPr>
      <w:r>
        <w:separator/>
      </w:r>
    </w:p>
  </w:endnote>
  <w:endnote w:type="continuationSeparator" w:id="0">
    <w:p w:rsidR="00AA3534" w:rsidP="003D37DA" w:rsidRDefault="00AA3534" w14:paraId="4C110AD0" w14:textId="77777777">
      <w:pPr>
        <w:spacing w:before="0" w:after="0" w:line="240" w:lineRule="auto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3534" w:rsidP="003D37DA" w:rsidRDefault="00AA3534" w14:paraId="5C5F91F9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AA3534" w:rsidP="003D37DA" w:rsidRDefault="00AA3534" w14:paraId="3297D0CD" w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63d616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cbe09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d9c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hint="default" w:ascii="Wingdings" w:hAnsi="Wingdings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1" w16cid:durableId="1608469450">
    <w:abstractNumId w:val="2"/>
  </w:num>
  <w:num w:numId="2" w16cid:durableId="1014961749">
    <w:abstractNumId w:val="4"/>
  </w:num>
  <w:num w:numId="3" w16cid:durableId="919174128">
    <w:abstractNumId w:val="3"/>
  </w:num>
  <w:num w:numId="4" w16cid:durableId="950892907">
    <w:abstractNumId w:val="0"/>
  </w:num>
  <w:num w:numId="5" w16cid:durableId="1841003809">
    <w:abstractNumId w:val="1"/>
  </w:num>
  <w:num w:numId="6" w16cid:durableId="1394892118">
    <w:abstractNumId w:val="5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zoom w:percent="120"/>
  <w:removePersonalInformation/>
  <w:removeDateAndTime/>
  <w:formsDesign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trackRevisions w:val="false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CF4"/>
    <w:rsid w:val="00000000"/>
    <w:rsid w:val="00052028"/>
    <w:rsid w:val="00172BC0"/>
    <w:rsid w:val="0018269B"/>
    <w:rsid w:val="001C31C4"/>
    <w:rsid w:val="001D31F8"/>
    <w:rsid w:val="002453B4"/>
    <w:rsid w:val="003116B7"/>
    <w:rsid w:val="00340C75"/>
    <w:rsid w:val="00390F23"/>
    <w:rsid w:val="003B0449"/>
    <w:rsid w:val="003D37DA"/>
    <w:rsid w:val="003E6644"/>
    <w:rsid w:val="003E6D64"/>
    <w:rsid w:val="00477E50"/>
    <w:rsid w:val="005106C2"/>
    <w:rsid w:val="00547E34"/>
    <w:rsid w:val="005B2100"/>
    <w:rsid w:val="005D49CA"/>
    <w:rsid w:val="006123CC"/>
    <w:rsid w:val="0063759A"/>
    <w:rsid w:val="00702223"/>
    <w:rsid w:val="00704390"/>
    <w:rsid w:val="00721C3B"/>
    <w:rsid w:val="007466F4"/>
    <w:rsid w:val="00762950"/>
    <w:rsid w:val="00851431"/>
    <w:rsid w:val="008539E9"/>
    <w:rsid w:val="00860689"/>
    <w:rsid w:val="0086291E"/>
    <w:rsid w:val="008667BE"/>
    <w:rsid w:val="008E70ED"/>
    <w:rsid w:val="00913A01"/>
    <w:rsid w:val="00980613"/>
    <w:rsid w:val="00A635D5"/>
    <w:rsid w:val="00A82D03"/>
    <w:rsid w:val="00AA3534"/>
    <w:rsid w:val="00B70BEC"/>
    <w:rsid w:val="00B80EE9"/>
    <w:rsid w:val="00BB7363"/>
    <w:rsid w:val="00BE191C"/>
    <w:rsid w:val="00BF44A2"/>
    <w:rsid w:val="00C764ED"/>
    <w:rsid w:val="00C8183F"/>
    <w:rsid w:val="00C83E97"/>
    <w:rsid w:val="00C85B84"/>
    <w:rsid w:val="00CC77D2"/>
    <w:rsid w:val="00D70E3E"/>
    <w:rsid w:val="00D87E03"/>
    <w:rsid w:val="00DA5CF4"/>
    <w:rsid w:val="00DD38E7"/>
    <w:rsid w:val="00DD76F2"/>
    <w:rsid w:val="00E24AD4"/>
    <w:rsid w:val="00E6525B"/>
    <w:rsid w:val="00E97CB2"/>
    <w:rsid w:val="00ED6E70"/>
    <w:rsid w:val="00EF10F2"/>
    <w:rsid w:val="00EF2719"/>
    <w:rsid w:val="00F148F1"/>
    <w:rsid w:val="00F36ECE"/>
    <w:rsid w:val="00F41ACF"/>
    <w:rsid w:val="00F50E7B"/>
    <w:rsid w:val="00F5689F"/>
    <w:rsid w:val="00F609CC"/>
    <w:rsid w:val="00F7064C"/>
    <w:rsid w:val="00FC78D4"/>
    <w:rsid w:val="00FE4C1E"/>
    <w:rsid w:val="01A9E9BF"/>
    <w:rsid w:val="02F4E52F"/>
    <w:rsid w:val="07C85652"/>
    <w:rsid w:val="089179A3"/>
    <w:rsid w:val="0925B0F1"/>
    <w:rsid w:val="0AFFF714"/>
    <w:rsid w:val="0CF9BD92"/>
    <w:rsid w:val="117F7750"/>
    <w:rsid w:val="12489AA1"/>
    <w:rsid w:val="1363CB70"/>
    <w:rsid w:val="14B71812"/>
    <w:rsid w:val="14FF9BD1"/>
    <w:rsid w:val="1B6E6C4D"/>
    <w:rsid w:val="1C7D1FF7"/>
    <w:rsid w:val="1D5AC910"/>
    <w:rsid w:val="1E55A926"/>
    <w:rsid w:val="1FDFD1BA"/>
    <w:rsid w:val="21DAF7AB"/>
    <w:rsid w:val="24C1EABA"/>
    <w:rsid w:val="26F012E7"/>
    <w:rsid w:val="2A7D9145"/>
    <w:rsid w:val="2DAAA7B5"/>
    <w:rsid w:val="2EA87EDF"/>
    <w:rsid w:val="3336546E"/>
    <w:rsid w:val="3419D8A9"/>
    <w:rsid w:val="35773348"/>
    <w:rsid w:val="3C1BF9B4"/>
    <w:rsid w:val="3F4F02A0"/>
    <w:rsid w:val="46A6676A"/>
    <w:rsid w:val="4C7ADA48"/>
    <w:rsid w:val="4F298A46"/>
    <w:rsid w:val="543390A2"/>
    <w:rsid w:val="55211171"/>
    <w:rsid w:val="55E16850"/>
    <w:rsid w:val="5956044C"/>
    <w:rsid w:val="5E244A70"/>
    <w:rsid w:val="63F36B11"/>
    <w:rsid w:val="6525A3C6"/>
    <w:rsid w:val="6ACA834A"/>
    <w:rsid w:val="6D6798F1"/>
    <w:rsid w:val="710A8B45"/>
    <w:rsid w:val="79D0E3EB"/>
    <w:rsid w:val="7C09F1AE"/>
    <w:rsid w:val="7D4EC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AC910"/>
  <w15:docId w15:val="{FF83EC4C-024B-483E-85F0-82F1ECD0F5C6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0613"/>
    <w:pPr>
      <w:spacing w:before="120" w:after="24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styleId="TableParagraph" w:customStyle="1">
    <w:name w:val="Table Paragraph"/>
    <w:basedOn w:val="Normal"/>
    <w:uiPriority w:val="1"/>
    <w:semiHidden/>
    <w:qFormat/>
  </w:style>
  <w:style w:type="character" w:styleId="Heading1Char" w:customStyle="1">
    <w:name w:val="Heading 1 Char"/>
    <w:basedOn w:val="DefaultParagraphFont"/>
    <w:link w:val="Heading1"/>
    <w:uiPriority w:val="9"/>
    <w:semiHidden/>
    <w:rsid w:val="00DD38E7"/>
    <w:rPr>
      <w:rFonts w:eastAsia="Arial" w:cs="Arial"/>
      <w:b/>
      <w:bCs/>
      <w:sz w:val="18"/>
      <w:szCs w:val="40"/>
      <w:lang w:bidi="en-US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82D03"/>
    <w:rPr>
      <w:rFonts w:ascii="Arial Nova" w:hAnsi="Arial Nova" w:eastAsia="Arial" w:cs="Arial"/>
      <w:color w:val="231F20"/>
      <w:sz w:val="43"/>
      <w:szCs w:val="16"/>
      <w:lang w:bidi="en-US"/>
    </w:rPr>
  </w:style>
  <w:style w:type="character" w:styleId="Heading3Char" w:customStyle="1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hAnsi="Arial Nova" w:eastAsia="Arial" w:cs="Arial"/>
      <w:b/>
      <w:color w:val="231F20"/>
      <w:spacing w:val="-11"/>
      <w:sz w:val="40"/>
      <w:szCs w:val="16"/>
      <w:lang w:bidi="en-US"/>
    </w:rPr>
  </w:style>
  <w:style w:type="character" w:styleId="Heading4Char" w:customStyle="1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hAnsi="Arial Nova" w:eastAsia="Arial" w:cs="Arial"/>
      <w:b/>
      <w:bCs/>
      <w:color w:val="231F20"/>
      <w:sz w:val="23"/>
      <w:szCs w:val="16"/>
      <w:lang w:bidi="en-US"/>
    </w:rPr>
  </w:style>
  <w:style w:type="paragraph" w:styleId="BodyContactInfo" w:customStyle="1">
    <w:name w:val="Body Contact Info"/>
    <w:basedOn w:val="BodyText"/>
    <w:qFormat/>
    <w:rsid w:val="00F148F1"/>
    <w:pPr>
      <w:spacing w:before="40" w:after="0" w:line="360" w:lineRule="auto"/>
    </w:pPr>
    <w:rPr>
      <w:color w:val="auto"/>
    </w:rPr>
  </w:style>
  <w:style w:type="paragraph" w:styleId="SkillsBullets" w:customStyle="1">
    <w:name w:val="Skills Bullets"/>
    <w:basedOn w:val="BulletsSkills"/>
    <w:semiHidden/>
    <w:qFormat/>
    <w:rsid w:val="00F148F1"/>
    <w:pPr>
      <w:spacing w:before="0" w:after="240" w:line="254" w:lineRule="auto"/>
    </w:pPr>
    <w:rPr>
      <w:sz w:val="22"/>
    </w:rPr>
  </w:style>
  <w:style w:type="paragraph" w:styleId="BulletsSkills" w:customStyle="1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172BC0"/>
    <w:pPr>
      <w:spacing w:before="27" w:line="216" w:lineRule="auto"/>
      <w:outlineLvl w:val="0"/>
    </w:pPr>
    <w:rPr>
      <w:rFonts w:asciiTheme="majorHAnsi" w:hAnsiTheme="majorHAnsi"/>
      <w:b/>
      <w:sz w:val="96"/>
    </w:rPr>
  </w:style>
  <w:style w:type="character" w:styleId="TitleChar" w:customStyle="1">
    <w:name w:val="Title Char"/>
    <w:basedOn w:val="DefaultParagraphFont"/>
    <w:link w:val="Title"/>
    <w:uiPriority w:val="10"/>
    <w:rsid w:val="00172BC0"/>
    <w:rPr>
      <w:rFonts w:eastAsia="Arial" w:cs="Arial" w:asciiTheme="majorHAnsi" w:hAnsiTheme="majorHAnsi"/>
      <w:b/>
      <w:color w:val="231F20"/>
      <w:sz w:val="96"/>
      <w:szCs w:val="16"/>
      <w:lang w:bidi="en-US"/>
    </w:rPr>
  </w:style>
  <w:style w:type="character" w:styleId="ItalicJobLocation" w:customStyle="1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styleId="ItalicJob" w:customStyle="1">
    <w:name w:val="Italic Job"/>
    <w:basedOn w:val="DefaultParagraphFont"/>
    <w:uiPriority w:val="1"/>
    <w:semiHidden/>
    <w:qFormat/>
    <w:rsid w:val="00EF10F2"/>
    <w:rPr>
      <w:i/>
      <w:iCs/>
    </w:rPr>
  </w:style>
  <w:style w:type="paragraph" w:styleId="Body" w:customStyle="1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styleId="BodyBullets" w:customStyle="1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semiHidden/>
    <w:qFormat/>
    <w:rsid w:val="00A82D03"/>
    <w:pPr>
      <w:spacing w:line="240" w:lineRule="auto"/>
    </w:pPr>
    <w:rPr>
      <w:rFonts w:asciiTheme="majorHAnsi" w:hAnsiTheme="majorHAnsi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F148F1"/>
    <w:rPr>
      <w:rFonts w:eastAsia="Arial" w:cs="Arial" w:asciiTheme="majorHAnsi" w:hAnsiTheme="majorHAnsi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ObjectiveHeading" w:customStyle="1">
    <w:name w:val="Objective Heading"/>
    <w:basedOn w:val="Normal"/>
    <w:semiHidden/>
    <w:qFormat/>
    <w:rsid w:val="00913A01"/>
    <w:pPr>
      <w:spacing w:before="240"/>
    </w:pPr>
    <w:rPr>
      <w:b/>
      <w:bCs/>
      <w:color w:val="auto"/>
      <w:szCs w:val="20"/>
    </w:rPr>
  </w:style>
  <w:style w:type="paragraph" w:styleId="DateRange" w:customStyle="1">
    <w:name w:val="Date Range"/>
    <w:basedOn w:val="Normal"/>
    <w:semiHidden/>
    <w:qFormat/>
    <w:rsid w:val="00702223"/>
    <w:pPr>
      <w:spacing w:before="240" w:line="240" w:lineRule="auto"/>
    </w:pPr>
    <w:rPr>
      <w:szCs w:val="24"/>
    </w:rPr>
  </w:style>
  <w:style w:type="paragraph" w:styleId="JobTitle" w:customStyle="1">
    <w:name w:val="Job Title"/>
    <w:basedOn w:val="Normal"/>
    <w:semiHidden/>
    <w:qFormat/>
    <w:rsid w:val="00CC77D2"/>
    <w:pPr>
      <w:spacing w:before="100" w:line="240" w:lineRule="auto"/>
    </w:pPr>
    <w:rPr>
      <w:rFonts w:asciiTheme="majorHAnsi" w:hAnsiTheme="majorHAnsi"/>
    </w:rPr>
  </w:style>
  <w:style w:type="character" w:styleId="Greentext" w:customStyle="1">
    <w:name w:val="Green text"/>
    <w:uiPriority w:val="1"/>
    <w:qFormat/>
    <w:rsid w:val="00390F23"/>
    <w:rPr>
      <w:color w:val="7CA655" w:themeColor="text2"/>
    </w:rPr>
  </w:style>
  <w:style w:type="paragraph" w:styleId="Jobdescription" w:customStyle="1">
    <w:name w:val="Job description"/>
    <w:basedOn w:val="Normal"/>
    <w:semiHidden/>
    <w:qFormat/>
    <w:rsid w:val="00CC77D2"/>
    <w:pPr>
      <w:spacing w:after="600" w:line="240" w:lineRule="auto"/>
    </w:pPr>
  </w:style>
  <w:style w:type="paragraph" w:styleId="SchoolName" w:customStyle="1">
    <w:name w:val="School Name"/>
    <w:basedOn w:val="Normal"/>
    <w:semiHidden/>
    <w:qFormat/>
    <w:rsid w:val="00D87E03"/>
    <w:pPr>
      <w:spacing w:before="0" w:line="240" w:lineRule="auto"/>
    </w:pPr>
    <w:rPr>
      <w:szCs w:val="20"/>
    </w:rPr>
  </w:style>
  <w:style w:type="paragraph" w:styleId="Degree" w:customStyle="1">
    <w:name w:val="Degree"/>
    <w:basedOn w:val="Normal"/>
    <w:semiHidden/>
    <w:qFormat/>
    <w:rsid w:val="00702223"/>
    <w:pPr>
      <w:spacing w:before="0" w:line="240" w:lineRule="auto"/>
    </w:pPr>
    <w:rPr>
      <w:b/>
    </w:rPr>
  </w:style>
  <w:style w:type="character" w:styleId="BodyTextChar" w:customStyle="1">
    <w:name w:val="Body Text Char"/>
    <w:basedOn w:val="DefaultParagraphFont"/>
    <w:link w:val="BodyTex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styleId="Objective" w:customStyle="1">
    <w:name w:val="Objective"/>
    <w:basedOn w:val="Normal"/>
    <w:semiHidden/>
    <w:qFormat/>
    <w:rsid w:val="00913A01"/>
    <w:pPr>
      <w:spacing w:before="240" w:line="247" w:lineRule="auto"/>
    </w:pPr>
    <w:rPr>
      <w:color w:val="auto"/>
    </w:rPr>
  </w:style>
  <w:style w:type="paragraph" w:styleId="Company" w:customStyle="1">
    <w:name w:val="Company"/>
    <w:basedOn w:val="Normal"/>
    <w:semiHidden/>
    <w:qFormat/>
    <w:rsid w:val="00721C3B"/>
    <w:rPr>
      <w:rFonts w:asciiTheme="majorHAnsi" w:hAnsiTheme="majorHAnsi"/>
      <w:sz w:val="26"/>
    </w:rPr>
  </w:style>
  <w:style w:type="character" w:styleId="Magentatext" w:customStyle="1">
    <w:name w:val="Magenta text"/>
    <w:uiPriority w:val="1"/>
    <w:qFormat/>
    <w:rsid w:val="00762950"/>
    <w:rPr>
      <w:color w:val="AA5881" w:themeColor="accent4"/>
    </w:rPr>
  </w:style>
  <w:style w:type="character" w:styleId="Graytext" w:customStyle="1">
    <w:name w:val="Gray text"/>
    <w:uiPriority w:val="1"/>
    <w:qFormat/>
    <w:rsid w:val="00DD38E7"/>
    <w:rPr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semiHidden/>
    <w:rsid w:val="003D37DA"/>
    <w:pPr>
      <w:tabs>
        <w:tab w:val="center" w:pos="4680"/>
        <w:tab w:val="right" w:pos="9360"/>
      </w:tabs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DD38E7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3D37DA"/>
    <w:pPr>
      <w:tabs>
        <w:tab w:val="center" w:pos="4680"/>
        <w:tab w:val="right" w:pos="9360"/>
      </w:tabs>
      <w:spacing w:before="0"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DD38E7"/>
    <w:rPr>
      <w:rFonts w:eastAsia="Arial" w:cs="Arial"/>
      <w:color w:val="231F20"/>
      <w:sz w:val="18"/>
      <w:szCs w:val="16"/>
      <w:lang w:bidi="en-US"/>
    </w:rPr>
  </w:style>
  <w:style w:type="paragraph" w:styleId="SmallFont" w:customStyle="1">
    <w:name w:val="Small Font"/>
    <w:basedOn w:val="Normal"/>
    <w:semiHidden/>
    <w:qFormat/>
    <w:rsid w:val="00980613"/>
    <w:pPr>
      <w:spacing w:before="0" w:after="0"/>
    </w:pPr>
    <w:rPr>
      <w:sz w:val="6"/>
      <w:szCs w:val="6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ettings" Target="settings2.xml" Id="rId3" /><Relationship Type="http://schemas.openxmlformats.org/officeDocument/2006/relationships/fontTable" Target="fontTable2.xml" Id="rId7" /><Relationship Type="http://schemas.openxmlformats.org/officeDocument/2006/relationships/customXml" Target="/customXml/item3.xml" Id="rId12" /><Relationship Type="http://schemas.openxmlformats.org/officeDocument/2006/relationships/styles" Target="styles2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/customXml/item22.xml" Id="rId11" /><Relationship Type="http://schemas.openxmlformats.org/officeDocument/2006/relationships/footnotes" Target="footnotes.xml" Id="rId5" /><Relationship Type="http://schemas.openxmlformats.org/officeDocument/2006/relationships/customXml" Target="/customXml/item13.xml" Id="rId10" /><Relationship Type="http://schemas.openxmlformats.org/officeDocument/2006/relationships/webSettings" Target="webSettings2.xml" Id="rId4" /><Relationship Type="http://schemas.openxmlformats.org/officeDocument/2006/relationships/theme" Target="theme/theme11.xml" Id="rId9" /><Relationship Type="http://schemas.openxmlformats.org/officeDocument/2006/relationships/image" Target="/media/image.png" Id="R96686238d2e74770" /><Relationship Type="http://schemas.openxmlformats.org/officeDocument/2006/relationships/image" Target="/media/image2.png" Id="R0094349bf04643cb" /><Relationship Type="http://schemas.openxmlformats.org/officeDocument/2006/relationships/image" Target="/media/image3.png" Id="R6bb22d3414da47d2" /><Relationship Type="http://schemas.openxmlformats.org/officeDocument/2006/relationships/image" Target="/media/image4.png" Id="R9d67fb40ca8c4efe" /><Relationship Type="http://schemas.openxmlformats.org/officeDocument/2006/relationships/image" Target="/media/image5.png" Id="Rb83869566b024a51" /><Relationship Type="http://schemas.openxmlformats.org/officeDocument/2006/relationships/image" Target="/media/image6.png" Id="Raaf84906735b40dc" /><Relationship Type="http://schemas.openxmlformats.org/officeDocument/2006/relationships/image" Target="/media/image7.png" Id="R7734d97dbddc4b29" /><Relationship Type="http://schemas.openxmlformats.org/officeDocument/2006/relationships/image" Target="/media/image8.png" Id="R98897ff6bb8b45b6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/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C0A"/>
    <w:rsid w:val="00855C29"/>
    <w:rsid w:val="009E57C3"/>
    <w:rsid w:val="009E7CDE"/>
    <w:rsid w:val="00B73F81"/>
    <w:rsid w:val="00C71214"/>
    <w:rsid w:val="00D22C0A"/>
    <w:rsid w:val="00D8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eentext">
    <w:name w:val="Green  text"/>
    <w:uiPriority w:val="1"/>
    <w:qFormat/>
    <w:rsid w:val="009E7CDE"/>
    <w:rPr>
      <w:color w:val="44546A" w:themeColor="text2"/>
    </w:rPr>
  </w:style>
  <w:style w:type="paragraph" w:customStyle="1" w:styleId="FAC7976402A94F1D99331F7979AE94A3">
    <w:name w:val="FAC7976402A94F1D99331F7979AE94A3"/>
  </w:style>
  <w:style w:type="paragraph" w:customStyle="1" w:styleId="2A5552181EB64701BDD21D50549C09A1">
    <w:name w:val="2A5552181EB64701BDD21D50549C09A1"/>
  </w:style>
  <w:style w:type="paragraph" w:customStyle="1" w:styleId="23177E64A2FF42B59A3993EC4CD11589">
    <w:name w:val="23177E64A2FF42B59A3993EC4CD11589"/>
  </w:style>
  <w:style w:type="paragraph" w:customStyle="1" w:styleId="153FB254CDC14AE397392F67C570036A">
    <w:name w:val="153FB254CDC14AE397392F67C570036A"/>
  </w:style>
  <w:style w:type="paragraph" w:customStyle="1" w:styleId="20712E2918E349ADA45B16ACDE2E8C17">
    <w:name w:val="20712E2918E349ADA45B16ACDE2E8C17"/>
  </w:style>
  <w:style w:type="paragraph" w:customStyle="1" w:styleId="059413147D204E73B148C69F75BB9513">
    <w:name w:val="059413147D204E73B148C69F75BB9513"/>
  </w:style>
  <w:style w:type="paragraph" w:customStyle="1" w:styleId="C4CD7CC7A1554CA3AD1B3BF316DDDDBD">
    <w:name w:val="C4CD7CC7A1554CA3AD1B3BF316DDDDBD"/>
  </w:style>
  <w:style w:type="paragraph" w:customStyle="1" w:styleId="53D3778ABB734EA4A101B56FC9D66807">
    <w:name w:val="53D3778ABB734EA4A101B56FC9D66807"/>
  </w:style>
  <w:style w:type="paragraph" w:customStyle="1" w:styleId="ED6B75D25AAC4FCA8AECF217976D1E15">
    <w:name w:val="ED6B75D25AAC4FCA8AECF217976D1E15"/>
  </w:style>
  <w:style w:type="paragraph" w:customStyle="1" w:styleId="AED3BA2F9C254CEE92B923DA74A693BC">
    <w:name w:val="AED3BA2F9C254CEE92B923DA74A693BC"/>
  </w:style>
  <w:style w:type="paragraph" w:customStyle="1" w:styleId="16DC3120EA2F4A86BB829644EB410F68">
    <w:name w:val="16DC3120EA2F4A86BB829644EB410F68"/>
  </w:style>
  <w:style w:type="paragraph" w:customStyle="1" w:styleId="EA92A0A04B9547629D44370032FD1445">
    <w:name w:val="EA92A0A04B9547629D44370032FD1445"/>
  </w:style>
  <w:style w:type="paragraph" w:customStyle="1" w:styleId="BB7CADBE052C44CD8F802E6ED1398A71">
    <w:name w:val="BB7CADBE052C44CD8F802E6ED1398A71"/>
  </w:style>
  <w:style w:type="character" w:customStyle="1" w:styleId="Magentatext">
    <w:name w:val="Magenta text"/>
    <w:uiPriority w:val="1"/>
    <w:qFormat/>
    <w:rsid w:val="009E7CDE"/>
    <w:rPr>
      <w:color w:val="FFC000" w:themeColor="accent4"/>
    </w:rPr>
  </w:style>
  <w:style w:type="paragraph" w:customStyle="1" w:styleId="511AB2C636AE48F3A526304CA92F0C72">
    <w:name w:val="511AB2C636AE48F3A526304CA92F0C72"/>
  </w:style>
  <w:style w:type="paragraph" w:customStyle="1" w:styleId="EC3E2B2D6F8B48CDB7004E893D7B105F">
    <w:name w:val="EC3E2B2D6F8B48CDB7004E893D7B105F"/>
  </w:style>
  <w:style w:type="paragraph" w:customStyle="1" w:styleId="99F0DDF0BE5C4A2E883912439E5B7BED">
    <w:name w:val="99F0DDF0BE5C4A2E883912439E5B7BED"/>
  </w:style>
  <w:style w:type="paragraph" w:customStyle="1" w:styleId="8FCA699DBB3A4532BB6FB352EAC91590">
    <w:name w:val="8FCA699DBB3A4532BB6FB352EAC91590"/>
  </w:style>
  <w:style w:type="paragraph" w:customStyle="1" w:styleId="C4B6023E76AC4C0FB419E82F67ED5688">
    <w:name w:val="C4B6023E76AC4C0FB419E82F67ED5688"/>
  </w:style>
  <w:style w:type="paragraph" w:customStyle="1" w:styleId="D357333E7E684C0A82EECE3CBD617262">
    <w:name w:val="D357333E7E684C0A82EECE3CBD617262"/>
  </w:style>
  <w:style w:type="paragraph" w:customStyle="1" w:styleId="C18254285D454222833568703442E8E1">
    <w:name w:val="C18254285D454222833568703442E8E1"/>
  </w:style>
  <w:style w:type="paragraph" w:customStyle="1" w:styleId="DF745161791840118250FA7672A41D07">
    <w:name w:val="DF745161791840118250FA7672A41D07"/>
  </w:style>
  <w:style w:type="paragraph" w:customStyle="1" w:styleId="D9A5F8FC821947C0A561A3BABE4CCE6B">
    <w:name w:val="D9A5F8FC821947C0A561A3BABE4CCE6B"/>
  </w:style>
  <w:style w:type="paragraph" w:customStyle="1" w:styleId="C544A0F824A24FA9904C13611E79D3B0">
    <w:name w:val="C544A0F824A24FA9904C13611E79D3B0"/>
  </w:style>
  <w:style w:type="paragraph" w:customStyle="1" w:styleId="F6508237139549168D9AC1931B7B4A64">
    <w:name w:val="F6508237139549168D9AC1931B7B4A64"/>
  </w:style>
  <w:style w:type="paragraph" w:customStyle="1" w:styleId="8DDC6436279549B1A4255EDC26221661">
    <w:name w:val="8DDC6436279549B1A4255EDC26221661"/>
  </w:style>
  <w:style w:type="paragraph" w:customStyle="1" w:styleId="3937A52C5CC84FE7BBFBADF7D1179348">
    <w:name w:val="3937A52C5CC84FE7BBFBADF7D1179348"/>
  </w:style>
  <w:style w:type="character" w:customStyle="1" w:styleId="Graytext">
    <w:name w:val="Gray text"/>
    <w:uiPriority w:val="1"/>
    <w:qFormat/>
    <w:rsid w:val="009E7CDE"/>
    <w:rPr>
      <w:color w:val="808080" w:themeColor="background1" w:themeShade="80"/>
    </w:rPr>
  </w:style>
  <w:style w:type="paragraph" w:customStyle="1" w:styleId="F71C7EAC85F3444D9F51789A9941F212">
    <w:name w:val="F71C7EAC85F3444D9F51789A9941F212"/>
  </w:style>
  <w:style w:type="paragraph" w:customStyle="1" w:styleId="AFA24005233C452DA1B3445DAD06D1B7">
    <w:name w:val="AFA24005233C452DA1B3445DAD06D1B7"/>
  </w:style>
  <w:style w:type="paragraph" w:customStyle="1" w:styleId="304E0DA1BC874549834C8BEA6D2748EE">
    <w:name w:val="304E0DA1BC874549834C8BEA6D2748EE"/>
  </w:style>
  <w:style w:type="paragraph" w:customStyle="1" w:styleId="4008A9B935CE4951BC4F2A9118801A56">
    <w:name w:val="4008A9B935CE4951BC4F2A9118801A56"/>
  </w:style>
  <w:style w:type="paragraph" w:customStyle="1" w:styleId="82672E26A4F24B73A4AAD12EF90F8795">
    <w:name w:val="82672E26A4F24B73A4AAD12EF90F8795"/>
  </w:style>
  <w:style w:type="paragraph" w:customStyle="1" w:styleId="A3783EF5E1DB4661BE640116F5345909">
    <w:name w:val="A3783EF5E1DB4661BE640116F5345909"/>
  </w:style>
  <w:style w:type="paragraph" w:customStyle="1" w:styleId="E619020C17C048C89567348AB2925FC2">
    <w:name w:val="E619020C17C048C89567348AB2925FC2"/>
  </w:style>
  <w:style w:type="paragraph" w:customStyle="1" w:styleId="4CDC57DBF13642569D048CEFFF05C232">
    <w:name w:val="4CDC57DBF13642569D048CEFFF05C232"/>
  </w:style>
  <w:style w:type="paragraph" w:customStyle="1" w:styleId="CF361A41DDA1407FB259BA052F5503D2">
    <w:name w:val="CF361A41DDA1407FB259BA052F5503D2"/>
  </w:style>
  <w:style w:type="paragraph" w:customStyle="1" w:styleId="5C9D072640EB4A34B5002C700EAB8FAB">
    <w:name w:val="5C9D072640EB4A34B5002C700EAB8FAB"/>
  </w:style>
  <w:style w:type="paragraph" w:customStyle="1" w:styleId="B43D5F169E3A49E2A606FC1969FE1A77">
    <w:name w:val="B43D5F169E3A49E2A606FC1969FE1A77"/>
  </w:style>
  <w:style w:type="paragraph" w:customStyle="1" w:styleId="082E97DE59B74074A018B8B24AFD418F">
    <w:name w:val="082E97DE59B74074A018B8B24AFD418F"/>
  </w:style>
  <w:style w:type="paragraph" w:customStyle="1" w:styleId="94B66C319C6F48DB8598CB2B4900E269">
    <w:name w:val="94B66C319C6F48DB8598CB2B4900E269"/>
  </w:style>
  <w:style w:type="character" w:styleId="PlaceholderText">
    <w:name w:val="Placeholder Text"/>
    <w:basedOn w:val="DefaultParagraphFont"/>
    <w:uiPriority w:val="99"/>
    <w:semiHidden/>
    <w:rsid w:val="009E57C3"/>
    <w:rPr>
      <w:color w:val="808080"/>
    </w:rPr>
  </w:style>
  <w:style w:type="paragraph" w:customStyle="1" w:styleId="FAC7976402A94F1D99331F7979AE94A31">
    <w:name w:val="FAC7976402A94F1D99331F7979AE94A31"/>
    <w:rsid w:val="009E57C3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2A5552181EB64701BDD21D50549C09A11">
    <w:name w:val="2A5552181EB64701BDD21D50549C09A11"/>
    <w:rsid w:val="009E57C3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23177E64A2FF42B59A3993EC4CD115891">
    <w:name w:val="23177E64A2FF42B59A3993EC4CD115891"/>
    <w:rsid w:val="009E57C3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20712E2918E349ADA45B16ACDE2E8C171">
    <w:name w:val="20712E2918E349ADA45B16ACDE2E8C171"/>
    <w:rsid w:val="009E57C3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059413147D204E73B148C69F75BB95131">
    <w:name w:val="059413147D204E73B148C69F75BB95131"/>
    <w:rsid w:val="009E57C3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C4CD7CC7A1554CA3AD1B3BF316DDDDBD1">
    <w:name w:val="C4CD7CC7A1554CA3AD1B3BF316DDDDBD1"/>
    <w:rsid w:val="009E57C3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53D3778ABB734EA4A101B56FC9D668071">
    <w:name w:val="53D3778ABB734EA4A101B56FC9D668071"/>
    <w:rsid w:val="009E57C3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ED6B75D25AAC4FCA8AECF217976D1E151">
    <w:name w:val="ED6B75D25AAC4FCA8AECF217976D1E151"/>
    <w:rsid w:val="009E57C3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9E7CDE"/>
    <w:pPr>
      <w:widowControl w:val="0"/>
      <w:autoSpaceDE w:val="0"/>
      <w:autoSpaceDN w:val="0"/>
      <w:spacing w:before="27" w:after="240" w:line="216" w:lineRule="auto"/>
      <w:outlineLvl w:val="0"/>
    </w:pPr>
    <w:rPr>
      <w:rFonts w:asciiTheme="majorHAnsi" w:eastAsia="Arial" w:hAnsiTheme="majorHAnsi" w:cs="Arial"/>
      <w:b/>
      <w:color w:val="231F20"/>
      <w:sz w:val="96"/>
      <w:szCs w:val="16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9E7CDE"/>
    <w:rPr>
      <w:rFonts w:asciiTheme="majorHAnsi" w:eastAsia="Arial" w:hAnsiTheme="majorHAnsi" w:cs="Arial"/>
      <w:b/>
      <w:color w:val="231F20"/>
      <w:sz w:val="96"/>
      <w:szCs w:val="16"/>
      <w:lang w:val="en-US" w:eastAsia="en-US" w:bidi="en-US"/>
    </w:rPr>
  </w:style>
  <w:style w:type="paragraph" w:customStyle="1" w:styleId="BB7CADBE052C44CD8F802E6ED1398A711">
    <w:name w:val="BB7CADBE052C44CD8F802E6ED1398A711"/>
    <w:rsid w:val="009E57C3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18"/>
      <w:szCs w:val="40"/>
      <w:lang w:val="en-US" w:eastAsia="en-US" w:bidi="en-US"/>
    </w:rPr>
  </w:style>
  <w:style w:type="paragraph" w:customStyle="1" w:styleId="511AB2C636AE48F3A526304CA92F0C721">
    <w:name w:val="511AB2C636AE48F3A526304CA92F0C721"/>
    <w:rsid w:val="009E57C3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EC3E2B2D6F8B48CDB7004E893D7B105F1">
    <w:name w:val="EC3E2B2D6F8B48CDB7004E893D7B105F1"/>
    <w:rsid w:val="009E57C3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99F0DDF0BE5C4A2E883912439E5B7BED1">
    <w:name w:val="99F0DDF0BE5C4A2E883912439E5B7BED1"/>
    <w:rsid w:val="009E57C3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C4B6023E76AC4C0FB419E82F67ED56881">
    <w:name w:val="C4B6023E76AC4C0FB419E82F67ED56881"/>
    <w:rsid w:val="009E57C3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D357333E7E684C0A82EECE3CBD6172621">
    <w:name w:val="D357333E7E684C0A82EECE3CBD6172621"/>
    <w:rsid w:val="009E57C3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C18254285D454222833568703442E8E11">
    <w:name w:val="C18254285D454222833568703442E8E11"/>
    <w:rsid w:val="009E57C3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DF745161791840118250FA7672A41D071">
    <w:name w:val="DF745161791840118250FA7672A41D071"/>
    <w:rsid w:val="009E57C3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D9A5F8FC821947C0A561A3BABE4CCE6B1">
    <w:name w:val="D9A5F8FC821947C0A561A3BABE4CCE6B1"/>
    <w:rsid w:val="009E57C3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3937A52C5CC84FE7BBFBADF7D11793481">
    <w:name w:val="3937A52C5CC84FE7BBFBADF7D11793481"/>
    <w:rsid w:val="009E57C3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18"/>
      <w:szCs w:val="40"/>
      <w:lang w:val="en-US" w:eastAsia="en-US" w:bidi="en-US"/>
    </w:rPr>
  </w:style>
  <w:style w:type="paragraph" w:customStyle="1" w:styleId="F71C7EAC85F3444D9F51789A9941F2121">
    <w:name w:val="F71C7EAC85F3444D9F51789A9941F2121"/>
    <w:rsid w:val="009E57C3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AFA24005233C452DA1B3445DAD06D1B71">
    <w:name w:val="AFA24005233C452DA1B3445DAD06D1B71"/>
    <w:rsid w:val="009E57C3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304E0DA1BC874549834C8BEA6D2748EE1">
    <w:name w:val="304E0DA1BC874549834C8BEA6D2748EE1"/>
    <w:rsid w:val="009E57C3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82672E26A4F24B73A4AAD12EF90F87951">
    <w:name w:val="82672E26A4F24B73A4AAD12EF90F87951"/>
    <w:rsid w:val="009E57C3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A3783EF5E1DB4661BE640116F53459091">
    <w:name w:val="A3783EF5E1DB4661BE640116F53459091"/>
    <w:rsid w:val="009E57C3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E619020C17C048C89567348AB2925FC21">
    <w:name w:val="E619020C17C048C89567348AB2925FC21"/>
    <w:rsid w:val="009E57C3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4CDC57DBF13642569D048CEFFF05C2321">
    <w:name w:val="4CDC57DBF13642569D048CEFFF05C2321"/>
    <w:rsid w:val="009E57C3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CF361A41DDA1407FB259BA052F5503D21">
    <w:name w:val="CF361A41DDA1407FB259BA052F5503D21"/>
    <w:rsid w:val="009E57C3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94B66C319C6F48DB8598CB2B4900E2691">
    <w:name w:val="94B66C319C6F48DB8598CB2B4900E2691"/>
    <w:rsid w:val="009E57C3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18"/>
      <w:szCs w:val="40"/>
      <w:lang w:val="en-US" w:eastAsia="en-US" w:bidi="en-US"/>
    </w:rPr>
  </w:style>
  <w:style w:type="paragraph" w:customStyle="1" w:styleId="FAC7976402A94F1D99331F7979AE94A32">
    <w:name w:val="FAC7976402A94F1D99331F7979AE94A32"/>
    <w:rsid w:val="009E7CDE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2A5552181EB64701BDD21D50549C09A12">
    <w:name w:val="2A5552181EB64701BDD21D50549C09A12"/>
    <w:rsid w:val="009E7CDE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23177E64A2FF42B59A3993EC4CD115892">
    <w:name w:val="23177E64A2FF42B59A3993EC4CD115892"/>
    <w:rsid w:val="009E7CDE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20712E2918E349ADA45B16ACDE2E8C172">
    <w:name w:val="20712E2918E349ADA45B16ACDE2E8C172"/>
    <w:rsid w:val="009E7CDE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059413147D204E73B148C69F75BB95132">
    <w:name w:val="059413147D204E73B148C69F75BB95132"/>
    <w:rsid w:val="009E7CDE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C4CD7CC7A1554CA3AD1B3BF316DDDDBD2">
    <w:name w:val="C4CD7CC7A1554CA3AD1B3BF316DDDDBD2"/>
    <w:rsid w:val="009E7CDE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53D3778ABB734EA4A101B56FC9D668072">
    <w:name w:val="53D3778ABB734EA4A101B56FC9D668072"/>
    <w:rsid w:val="009E7CDE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ED6B75D25AAC4FCA8AECF217976D1E152">
    <w:name w:val="ED6B75D25AAC4FCA8AECF217976D1E152"/>
    <w:rsid w:val="009E7CDE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BB7CADBE052C44CD8F802E6ED1398A712">
    <w:name w:val="BB7CADBE052C44CD8F802E6ED1398A712"/>
    <w:rsid w:val="009E7CDE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18"/>
      <w:szCs w:val="40"/>
      <w:lang w:val="en-US" w:eastAsia="en-US" w:bidi="en-US"/>
    </w:rPr>
  </w:style>
  <w:style w:type="paragraph" w:customStyle="1" w:styleId="511AB2C636AE48F3A526304CA92F0C722">
    <w:name w:val="511AB2C636AE48F3A526304CA92F0C722"/>
    <w:rsid w:val="009E7CDE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EC3E2B2D6F8B48CDB7004E893D7B105F2">
    <w:name w:val="EC3E2B2D6F8B48CDB7004E893D7B105F2"/>
    <w:rsid w:val="009E7CDE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99F0DDF0BE5C4A2E883912439E5B7BED2">
    <w:name w:val="99F0DDF0BE5C4A2E883912439E5B7BED2"/>
    <w:rsid w:val="009E7CDE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C4B6023E76AC4C0FB419E82F67ED56882">
    <w:name w:val="C4B6023E76AC4C0FB419E82F67ED56882"/>
    <w:rsid w:val="009E7CDE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D357333E7E684C0A82EECE3CBD6172622">
    <w:name w:val="D357333E7E684C0A82EECE3CBD6172622"/>
    <w:rsid w:val="009E7CDE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C18254285D454222833568703442E8E12">
    <w:name w:val="C18254285D454222833568703442E8E12"/>
    <w:rsid w:val="009E7CDE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DF745161791840118250FA7672A41D072">
    <w:name w:val="DF745161791840118250FA7672A41D072"/>
    <w:rsid w:val="009E7CDE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D9A5F8FC821947C0A561A3BABE4CCE6B2">
    <w:name w:val="D9A5F8FC821947C0A561A3BABE4CCE6B2"/>
    <w:rsid w:val="009E7CDE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3937A52C5CC84FE7BBFBADF7D11793482">
    <w:name w:val="3937A52C5CC84FE7BBFBADF7D11793482"/>
    <w:rsid w:val="009E7CDE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18"/>
      <w:szCs w:val="40"/>
      <w:lang w:val="en-US" w:eastAsia="en-US" w:bidi="en-US"/>
    </w:rPr>
  </w:style>
  <w:style w:type="paragraph" w:customStyle="1" w:styleId="F71C7EAC85F3444D9F51789A9941F2122">
    <w:name w:val="F71C7EAC85F3444D9F51789A9941F2122"/>
    <w:rsid w:val="009E7CDE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AFA24005233C452DA1B3445DAD06D1B72">
    <w:name w:val="AFA24005233C452DA1B3445DAD06D1B72"/>
    <w:rsid w:val="009E7CDE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304E0DA1BC874549834C8BEA6D2748EE2">
    <w:name w:val="304E0DA1BC874549834C8BEA6D2748EE2"/>
    <w:rsid w:val="009E7CDE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82672E26A4F24B73A4AAD12EF90F87952">
    <w:name w:val="82672E26A4F24B73A4AAD12EF90F87952"/>
    <w:rsid w:val="009E7CDE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A3783EF5E1DB4661BE640116F53459092">
    <w:name w:val="A3783EF5E1DB4661BE640116F53459092"/>
    <w:rsid w:val="009E7CDE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E619020C17C048C89567348AB2925FC22">
    <w:name w:val="E619020C17C048C89567348AB2925FC22"/>
    <w:rsid w:val="009E7CDE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4CDC57DBF13642569D048CEFFF05C2322">
    <w:name w:val="4CDC57DBF13642569D048CEFFF05C2322"/>
    <w:rsid w:val="009E7CDE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CF361A41DDA1407FB259BA052F5503D22">
    <w:name w:val="CF361A41DDA1407FB259BA052F5503D22"/>
    <w:rsid w:val="009E7CDE"/>
    <w:pPr>
      <w:widowControl w:val="0"/>
      <w:autoSpaceDE w:val="0"/>
      <w:autoSpaceDN w:val="0"/>
      <w:spacing w:before="40" w:after="0" w:line="360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SmallFont">
    <w:name w:val="Small Font"/>
    <w:basedOn w:val="Normal"/>
    <w:semiHidden/>
    <w:qFormat/>
    <w:rsid w:val="009E7CDE"/>
    <w:pPr>
      <w:widowControl w:val="0"/>
      <w:autoSpaceDE w:val="0"/>
      <w:autoSpaceDN w:val="0"/>
      <w:spacing w:after="0" w:line="312" w:lineRule="auto"/>
    </w:pPr>
    <w:rPr>
      <w:rFonts w:eastAsia="Arial" w:cs="Arial"/>
      <w:color w:val="231F20"/>
      <w:sz w:val="6"/>
      <w:szCs w:val="6"/>
      <w:lang w:val="en-US" w:eastAsia="en-US" w:bidi="en-US"/>
    </w:rPr>
  </w:style>
  <w:style w:type="paragraph" w:customStyle="1" w:styleId="94B66C319C6F48DB8598CB2B4900E2692">
    <w:name w:val="94B66C319C6F48DB8598CB2B4900E2692"/>
    <w:rsid w:val="009E7CDE"/>
    <w:pPr>
      <w:widowControl w:val="0"/>
      <w:autoSpaceDE w:val="0"/>
      <w:autoSpaceDN w:val="0"/>
      <w:spacing w:before="240" w:after="240" w:line="240" w:lineRule="auto"/>
      <w:outlineLvl w:val="0"/>
    </w:pPr>
    <w:rPr>
      <w:rFonts w:eastAsia="Arial" w:cs="Arial"/>
      <w:b/>
      <w:bCs/>
      <w:sz w:val="18"/>
      <w:szCs w:val="40"/>
      <w:lang w:val="en-US" w:eastAsia="en-US" w:bidi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6947664C-29C2-4784-A929-B5FB2A2B4057}"/>
</file>

<file path=customXml/itemProps22.xml><?xml version="1.0" encoding="utf-8"?>
<ds:datastoreItem xmlns:ds="http://schemas.openxmlformats.org/officeDocument/2006/customXml" ds:itemID="{833FA0EA-EA69-4889-830D-DE991FBC1B74}"/>
</file>

<file path=customXml/itemProps31.xml><?xml version="1.0" encoding="utf-8"?>
<ds:datastoreItem xmlns:ds="http://schemas.openxmlformats.org/officeDocument/2006/customXml" ds:itemID="{54501176-2FC8-4C4A-B93D-BA17CFCD45A8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TM33410318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محمد حسن عبد الله حسونة عبد اللاه</dc:creator>
  <keywords/>
  <dc:description/>
  <lastModifiedBy>محمد حسن عبد الله حسونة عبد اللاه</lastModifiedBy>
  <revision>2</revision>
  <dcterms:created xsi:type="dcterms:W3CDTF">2024-01-23T18:39:57.7339749Z</dcterms:created>
  <dcterms:modified xsi:type="dcterms:W3CDTF">2024-01-23T19:20:30.7460873Z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